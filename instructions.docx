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Pr="0086429B" w:rsidRDefault="00E1474B">
      <w:pPr>
        <w:spacing w:before="2" w:line="260" w:lineRule="exact"/>
        <w:rPr>
          <w:sz w:val="26"/>
          <w:szCs w:val="26"/>
        </w:rPr>
      </w:pPr>
    </w:p>
    <w:p w:rsidR="00E1474B" w:rsidRPr="0086429B" w:rsidRDefault="0086429B">
      <w:pPr>
        <w:spacing w:line="420" w:lineRule="exact"/>
        <w:ind w:left="2818" w:right="2818"/>
        <w:jc w:val="center"/>
        <w:rPr>
          <w:rFonts w:eastAsia="Comic Sans MS"/>
          <w:sz w:val="34"/>
          <w:szCs w:val="34"/>
        </w:rPr>
      </w:pPr>
      <w:r>
        <w:rPr>
          <w:rFonts w:eastAsia="Comic Sans MS"/>
          <w:w w:val="101"/>
          <w:position w:val="1"/>
          <w:sz w:val="34"/>
          <w:szCs w:val="34"/>
        </w:rPr>
        <w:t>Visualizer Instructions</w:t>
      </w:r>
    </w:p>
    <w:p w:rsidR="00E1474B" w:rsidRPr="0086429B" w:rsidRDefault="00E1474B">
      <w:pPr>
        <w:spacing w:before="8" w:line="120" w:lineRule="exact"/>
        <w:rPr>
          <w:sz w:val="12"/>
          <w:szCs w:val="12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ind w:left="3935" w:right="3935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August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11,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2018</w:t>
      </w:r>
    </w:p>
    <w:p w:rsidR="00E1474B" w:rsidRDefault="00E1474B">
      <w:pPr>
        <w:spacing w:line="200" w:lineRule="exact"/>
      </w:pPr>
    </w:p>
    <w:p w:rsidR="00E1474B" w:rsidRDefault="00E1474B">
      <w:pPr>
        <w:spacing w:before="20" w:line="280" w:lineRule="exact"/>
        <w:rPr>
          <w:sz w:val="28"/>
          <w:szCs w:val="28"/>
        </w:rPr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1.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Steps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to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run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visualizer:</w:t>
      </w:r>
    </w:p>
    <w:p w:rsidR="00E1474B" w:rsidRDefault="00E1474B">
      <w:pPr>
        <w:spacing w:before="4" w:line="180" w:lineRule="exact"/>
        <w:rPr>
          <w:sz w:val="18"/>
          <w:szCs w:val="18"/>
        </w:rPr>
      </w:pPr>
    </w:p>
    <w:p w:rsidR="00E1474B" w:rsidRDefault="0086429B">
      <w:pPr>
        <w:spacing w:line="240" w:lineRule="exact"/>
        <w:ind w:left="618" w:right="86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Configure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required</w:t>
      </w:r>
      <w:r>
        <w:t xml:space="preserve">  </w:t>
      </w:r>
      <w:r>
        <w:rPr>
          <w:w w:val="99"/>
        </w:rPr>
        <w:t>running</w:t>
      </w:r>
      <w:r>
        <w:t xml:space="preserve">  </w:t>
      </w:r>
      <w:r>
        <w:rPr>
          <w:w w:val="99"/>
        </w:rPr>
        <w:t>environment: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GTFSinstructions.txt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tcan be followed to</w:t>
      </w:r>
      <w:r>
        <w:t xml:space="preserve"> </w:t>
      </w:r>
      <w:r>
        <w:rPr>
          <w:w w:val="99"/>
        </w:rPr>
        <w:t>install the</w:t>
      </w:r>
      <w:r>
        <w:t xml:space="preserve"> </w:t>
      </w:r>
      <w:r>
        <w:rPr>
          <w:w w:val="99"/>
        </w:rPr>
        <w:t>PostgreSQL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environment:</w:t>
      </w:r>
    </w:p>
    <w:p w:rsidR="00E1474B" w:rsidRDefault="00E1474B">
      <w:pPr>
        <w:spacing w:line="180" w:lineRule="exact"/>
        <w:rPr>
          <w:sz w:val="18"/>
          <w:szCs w:val="18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b/>
          <w:w w:val="99"/>
        </w:rPr>
        <w:t>Install</w:t>
      </w:r>
      <w:r>
        <w:rPr>
          <w:b/>
        </w:rPr>
        <w:t xml:space="preserve">  </w:t>
      </w:r>
      <w:r>
        <w:rPr>
          <w:b/>
          <w:w w:val="99"/>
        </w:rPr>
        <w:t>PostgreSQL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/usr/bin/ruby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"$(curl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-fsSL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https://raw.githubusercontent.com/Homebrew/install/master/install)"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postgresql</w:t>
      </w:r>
    </w:p>
    <w:p w:rsidR="00E1474B" w:rsidRDefault="00077C87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36" alt="" style="position:absolute;left:0;text-align:left;margin-left:118.3pt;margin-top:-16.15pt;width:422.2pt;height:40.85pt;z-index:-251659776;mso-position-horizontal-relative:page" coordorigin="2366,-323" coordsize="8444,817">
            <v:shape id="_x0000_s1037" alt="" style="position:absolute;left:2376;top:-313;width:8424;height:159" coordorigin="2376,-313" coordsize="8424,159" path="m2376,-153r8424,l10800,-313r-8424,l2376,-153xe" fillcolor="black" stroked="f">
              <v:path arrowok="t"/>
            </v:shape>
            <v:shape id="_x0000_s1038" alt="" style="position:absolute;left:2376;top:-153;width:8424;height:159" coordorigin="2376,-153" coordsize="8424,159" path="m2376,6r8424,l10800,-153r-8424,l2376,6xe" fillcolor="black" stroked="f">
              <v:path arrowok="t"/>
            </v:shape>
            <v:shape id="_x0000_s1039" alt="" style="position:absolute;left:2376;top:6;width:8424;height:159" coordorigin="2376,6" coordsize="8424,159" path="m2376,165r8424,l10800,6,2376,6r,159xe" fillcolor="black" stroked="f">
              <v:path arrowok="t"/>
            </v:shape>
            <v:shape id="_x0000_s1040" alt="" style="position:absolute;left:2376;top:165;width:8424;height:159" coordorigin="2376,165" coordsize="8424,159" path="m2376,325r8424,l10800,165r-8424,l2376,325xe" fillcolor="black" stroked="f">
              <v:path arrowok="t"/>
            </v:shape>
            <v:shape id="_x0000_s1041" alt="" style="position:absolute;left:2376;top:325;width:8424;height:159" coordorigin="2376,325" coordsize="8424,159" path="m2376,484r8424,l10800,325r-8424,l2376,484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pg_ctl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-D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/usr/local/var/postgres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start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&amp;&amp;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services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start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postgresql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postgres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-V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brew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postgis</w:t>
      </w:r>
    </w:p>
    <w:p w:rsidR="00E1474B" w:rsidRDefault="00E1474B">
      <w:pPr>
        <w:spacing w:before="9" w:line="160" w:lineRule="exact"/>
        <w:rPr>
          <w:sz w:val="17"/>
          <w:szCs w:val="17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b/>
          <w:w w:val="99"/>
        </w:rPr>
        <w:t>Install</w:t>
      </w:r>
      <w:r>
        <w:rPr>
          <w:b/>
        </w:rPr>
        <w:t xml:space="preserve">  </w:t>
      </w:r>
      <w:r>
        <w:rPr>
          <w:b/>
          <w:w w:val="99"/>
        </w:rPr>
        <w:t>Ruby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\curl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-sSL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https://get.rvm.io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|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bash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-s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stable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--ruby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source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/User/iniesdu/.rvm/scripts/rvm</w:t>
      </w:r>
    </w:p>
    <w:p w:rsidR="00E1474B" w:rsidRDefault="00077C87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31" alt="" style="position:absolute;left:0;text-align:left;margin-left:118.3pt;margin-top:-16.15pt;width:422.2pt;height:32.9pt;z-index:-251658752;mso-position-horizontal-relative:page" coordorigin="2366,-323" coordsize="8444,658">
            <v:shape id="_x0000_s1032" alt="" style="position:absolute;left:2376;top:-313;width:8424;height:159" coordorigin="2376,-313" coordsize="8424,159" path="m2376,-153r8424,l10800,-313r-8424,l2376,-153xe" fillcolor="black" stroked="f">
              <v:path arrowok="t"/>
            </v:shape>
            <v:shape id="_x0000_s1033" alt="" style="position:absolute;left:2376;top:-153;width:8424;height:159" coordorigin="2376,-153" coordsize="8424,159" path="m2376,6r8424,l10800,-153r-8424,l2376,6xe" fillcolor="black" stroked="f">
              <v:path arrowok="t"/>
            </v:shape>
            <v:shape id="_x0000_s1034" alt="" style="position:absolute;left:2376;top:6;width:8424;height:159" coordorigin="2376,6" coordsize="8424,159" path="m2376,165r8424,l10800,6,2376,6r,159xe" fillcolor="black" stroked="f">
              <v:path arrowok="t"/>
            </v:shape>
            <v:shape id="_x0000_s1035" alt="" style="position:absolute;left:2376;top:165;width:8424;height:159" coordorigin="2376,165" coordsize="8424,159" path="m2376,325r8424,l10800,165r-8424,l2376,325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-v</w:t>
      </w:r>
    </w:p>
    <w:p w:rsidR="00E1474B" w:rsidRDefault="0086429B">
      <w:pPr>
        <w:spacing w:before="1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gem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install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pg</w:t>
      </w:r>
    </w:p>
    <w:p w:rsidR="00E1474B" w:rsidRDefault="00E1474B">
      <w:pPr>
        <w:spacing w:before="5" w:line="280" w:lineRule="exact"/>
        <w:rPr>
          <w:sz w:val="28"/>
          <w:szCs w:val="28"/>
        </w:rPr>
      </w:pPr>
    </w:p>
    <w:p w:rsidR="00E1474B" w:rsidRDefault="0086429B">
      <w:pPr>
        <w:spacing w:line="240" w:lineRule="exact"/>
        <w:ind w:left="618" w:right="8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Generate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w w:val="99"/>
        </w:rPr>
        <w:t>files:</w:t>
      </w:r>
      <w:r>
        <w:t xml:space="preserve">  </w:t>
      </w:r>
      <w:r>
        <w:rPr>
          <w:w w:val="99"/>
        </w:rPr>
        <w:t>Place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jsonGenBatch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folder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directory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contains 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form).</w:t>
      </w:r>
      <w:r>
        <w:t xml:space="preserve">  </w:t>
      </w:r>
      <w:r>
        <w:rPr>
          <w:w w:val="99"/>
        </w:rPr>
        <w:t>Then,</w:t>
      </w:r>
      <w:r>
        <w:t xml:space="preserve">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scripts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commands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terminal:</w:t>
      </w:r>
    </w:p>
    <w:p w:rsidR="00E1474B" w:rsidRDefault="00E1474B">
      <w:pPr>
        <w:spacing w:before="1" w:line="120" w:lineRule="exact"/>
        <w:rPr>
          <w:sz w:val="12"/>
          <w:szCs w:val="12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busJsonGen.rb</w:t>
      </w:r>
    </w:p>
    <w:p w:rsidR="00E1474B" w:rsidRDefault="0086429B">
      <w:pPr>
        <w:spacing w:before="1"/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cabJsonGen.rb</w:t>
      </w:r>
    </w:p>
    <w:p w:rsidR="00E1474B" w:rsidRDefault="00077C87">
      <w:pPr>
        <w:spacing w:before="1"/>
        <w:ind w:left="623"/>
        <w:rPr>
          <w:rFonts w:ascii="Courier New" w:eastAsia="Courier New" w:hAnsi="Courier New" w:cs="Courier New"/>
          <w:sz w:val="14"/>
          <w:szCs w:val="14"/>
        </w:rPr>
      </w:pPr>
      <w:r>
        <w:pict>
          <v:group id="_x0000_s1026" alt="" style="position:absolute;left:0;text-align:left;margin-left:96.4pt;margin-top:-16.15pt;width:444.1pt;height:32.9pt;z-index:-251657728;mso-position-horizontal-relative:page" coordorigin="1928,-323" coordsize="8882,658">
            <v:shape id="_x0000_s1027" alt="" style="position:absolute;left:1938;top:-313;width:8862;height:159" coordorigin="1938,-313" coordsize="8862,159" path="m1938,-153r8862,l10800,-313r-8862,l1938,-153xe" fillcolor="black" stroked="f">
              <v:path arrowok="t"/>
            </v:shape>
            <v:shape id="_x0000_s1028" alt="" style="position:absolute;left:1938;top:-153;width:8862;height:159" coordorigin="1938,-153" coordsize="8862,159" path="m1938,6r8862,l10800,-153r-8862,l1938,6xe" fillcolor="black" stroked="f">
              <v:path arrowok="t"/>
            </v:shape>
            <v:shape id="_x0000_s1029" alt="" style="position:absolute;left:1938;top:6;width:8862;height:159" coordorigin="1938,6" coordsize="8862,159" path="m1938,165r8862,l10800,6,1938,6r,159xe" fillcolor="black" stroked="f">
              <v:path arrowok="t"/>
            </v:shape>
            <v:shape id="_x0000_s1030" alt="" style="position:absolute;left:1938;top:165;width:8862;height:159" coordorigin="1938,165" coordsize="8862,159" path="m1938,325r8862,l10800,165r-8862,l1938,325xe" fillcolor="black" stroked="f">
              <v:path arrowok="t"/>
            </v:shape>
            <w10:wrap anchorx="page"/>
          </v:group>
        </w:pic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 w:rsidR="0086429B"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 w:rsidR="0086429B"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carJsonGen.rb</w:t>
      </w:r>
    </w:p>
    <w:p w:rsidR="00E1474B" w:rsidRDefault="0086429B">
      <w:pPr>
        <w:spacing w:before="1"/>
        <w:ind w:left="592" w:right="720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$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ruby</w:t>
      </w:r>
      <w:r>
        <w:rPr>
          <w:rFonts w:ascii="Courier New" w:eastAsia="Courier New" w:hAnsi="Courier New" w:cs="Courier New"/>
          <w:color w:val="FFFFFF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FFFFFF"/>
          <w:w w:val="99"/>
          <w:sz w:val="14"/>
          <w:szCs w:val="14"/>
        </w:rPr>
        <w:t>userJsonGen.rb</w:t>
      </w:r>
    </w:p>
    <w:p w:rsidR="00E1474B" w:rsidRDefault="00E1474B">
      <w:pPr>
        <w:spacing w:before="6" w:line="180" w:lineRule="exact"/>
        <w:rPr>
          <w:sz w:val="18"/>
          <w:szCs w:val="18"/>
        </w:rPr>
      </w:pPr>
    </w:p>
    <w:p w:rsidR="00E1474B" w:rsidRDefault="0086429B">
      <w:pPr>
        <w:ind w:left="618"/>
      </w:pPr>
      <w:r>
        <w:rPr>
          <w:w w:val="99"/>
        </w:rPr>
        <w:t>After</w:t>
      </w:r>
      <w:r>
        <w:t xml:space="preserve"> </w:t>
      </w:r>
      <w:r>
        <w:rPr>
          <w:w w:val="99"/>
        </w:rPr>
        <w:t>running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commands,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 are created:</w:t>
      </w:r>
    </w:p>
    <w:p w:rsidR="00E1474B" w:rsidRDefault="00E1474B">
      <w:pPr>
        <w:spacing w:before="6" w:line="120" w:lineRule="exact"/>
        <w:rPr>
          <w:sz w:val="13"/>
          <w:szCs w:val="13"/>
        </w:rPr>
      </w:pPr>
    </w:p>
    <w:p w:rsidR="00E1474B" w:rsidRDefault="0086429B">
      <w:pPr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</w:p>
    <w:p w:rsidR="00E1474B" w:rsidRDefault="0086429B">
      <w:pPr>
        <w:spacing w:before="56"/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</w:p>
    <w:p w:rsidR="00E1474B" w:rsidRDefault="00E1474B">
      <w:pPr>
        <w:spacing w:before="6" w:line="120" w:lineRule="exact"/>
        <w:rPr>
          <w:sz w:val="13"/>
          <w:szCs w:val="13"/>
        </w:rPr>
      </w:pPr>
    </w:p>
    <w:p w:rsidR="00E1474B" w:rsidRDefault="0086429B">
      <w:pPr>
        <w:ind w:left="363"/>
      </w:pPr>
      <w:r>
        <w:rPr>
          <w:w w:val="99"/>
        </w:rPr>
        <w:t>•</w:t>
      </w:r>
      <w:r>
        <w:t xml:space="preserve"> 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visualizer</w:t>
      </w:r>
      <w:r>
        <w:t xml:space="preserve"> </w:t>
      </w:r>
      <w:r>
        <w:rPr>
          <w:w w:val="99"/>
        </w:rPr>
        <w:t>app:</w:t>
      </w:r>
      <w:r>
        <w:t xml:space="preserve">  </w:t>
      </w:r>
      <w:r>
        <w:rPr>
          <w:w w:val="99"/>
        </w:rPr>
        <w:t>Place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obtained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folder.</w:t>
      </w:r>
      <w:r>
        <w:t xml:space="preserve">  </w:t>
      </w:r>
      <w:r>
        <w:rPr>
          <w:w w:val="99"/>
        </w:rPr>
        <w:t>Run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canvas.html</w:t>
      </w:r>
      <w:r>
        <w:rPr>
          <w:w w:val="99"/>
        </w:rPr>
        <w:t>.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2.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Implementation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of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data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transformation:</w:t>
      </w:r>
    </w:p>
    <w:p w:rsidR="00E1474B" w:rsidRDefault="00E1474B">
      <w:pPr>
        <w:spacing w:before="9" w:line="180" w:lineRule="exact"/>
        <w:rPr>
          <w:sz w:val="18"/>
          <w:szCs w:val="18"/>
        </w:rPr>
      </w:pPr>
    </w:p>
    <w:p w:rsidR="00E1474B" w:rsidRDefault="0086429B">
      <w:pPr>
        <w:ind w:left="120" w:right="83" w:firstLine="299"/>
        <w:jc w:val="both"/>
      </w:pPr>
      <w:r>
        <w:rPr>
          <w:w w:val="99"/>
        </w:rPr>
        <w:t>For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visualizer,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w w:val="99"/>
        </w:rPr>
        <w:t>data from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some</w:t>
      </w:r>
      <w:r>
        <w:t xml:space="preserve">  </w:t>
      </w:r>
      <w:r>
        <w:rPr>
          <w:w w:val="99"/>
        </w:rPr>
        <w:t>useful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convenient</w:t>
      </w:r>
      <w:r>
        <w:t xml:space="preserve">  </w:t>
      </w:r>
      <w:r>
        <w:rPr>
          <w:w w:val="99"/>
        </w:rPr>
        <w:t>formats, such as Json.</w:t>
      </w:r>
    </w:p>
    <w:p w:rsidR="00E1474B" w:rsidRDefault="0086429B">
      <w:pPr>
        <w:spacing w:before="8" w:line="249" w:lineRule="auto"/>
        <w:ind w:left="120" w:right="83" w:firstLine="299"/>
        <w:jc w:val="both"/>
        <w:sectPr w:rsidR="00E1474B">
          <w:headerReference w:type="default" r:id="rId7"/>
          <w:footerReference w:type="default" r:id="rId8"/>
          <w:pgSz w:w="12240" w:h="15840"/>
          <w:pgMar w:top="1480" w:right="1320" w:bottom="280" w:left="1320" w:header="0" w:footer="801" w:gutter="0"/>
          <w:pgNumType w:start="1"/>
          <w:cols w:space="720"/>
        </w:sectPr>
      </w:pPr>
      <w:r>
        <w:rPr>
          <w:w w:val="99"/>
        </w:rPr>
        <w:t>Before</w:t>
      </w:r>
      <w:r>
        <w:t xml:space="preserve"> </w:t>
      </w:r>
      <w:r>
        <w:rPr>
          <w:w w:val="99"/>
        </w:rPr>
        <w:t>going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look 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 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file.</w:t>
      </w:r>
    </w:p>
    <w:p w:rsidR="00E1474B" w:rsidRDefault="00E1474B" w:rsidP="0086429B">
      <w:pPr>
        <w:tabs>
          <w:tab w:val="left" w:pos="2630"/>
        </w:tabs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7" w:line="240" w:lineRule="exact"/>
        <w:rPr>
          <w:sz w:val="24"/>
          <w:szCs w:val="24"/>
        </w:rPr>
      </w:pPr>
    </w:p>
    <w:p w:rsidR="00E1474B" w:rsidRDefault="0086429B">
      <w:pPr>
        <w:spacing w:before="26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2.1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Data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structure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w w:val="99"/>
          <w:sz w:val="24"/>
          <w:szCs w:val="24"/>
        </w:rPr>
        <w:t>.json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files</w:t>
      </w:r>
    </w:p>
    <w:p w:rsidR="00E1474B" w:rsidRDefault="00E1474B">
      <w:pPr>
        <w:spacing w:before="4" w:line="100" w:lineRule="exact"/>
        <w:rPr>
          <w:sz w:val="10"/>
          <w:szCs w:val="10"/>
        </w:rPr>
      </w:pPr>
    </w:p>
    <w:p w:rsidR="00E1474B" w:rsidRDefault="0086429B">
      <w:pPr>
        <w:spacing w:line="240" w:lineRule="exact"/>
        <w:ind w:left="120" w:right="72" w:firstLine="299"/>
        <w:jc w:val="both"/>
      </w:pP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their</w:t>
      </w:r>
      <w:r>
        <w:t xml:space="preserve"> </w:t>
      </w:r>
      <w:r>
        <w:rPr>
          <w:w w:val="99"/>
        </w:rPr>
        <w:t>functionalities,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five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categories: static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w w:val="99"/>
        </w:rPr>
        <w:t xml:space="preserve">/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w w:val="99"/>
        </w:rPr>
        <w:t>).</w:t>
      </w:r>
      <w:r>
        <w:t xml:space="preserve">  </w:t>
      </w:r>
      <w:r>
        <w:rPr>
          <w:w w:val="99"/>
        </w:rPr>
        <w:t>They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structures.</w:t>
      </w:r>
    </w:p>
    <w:p w:rsidR="00E1474B" w:rsidRDefault="00E1474B">
      <w:pPr>
        <w:spacing w:before="4" w:line="160" w:lineRule="exact"/>
        <w:rPr>
          <w:sz w:val="16"/>
          <w:szCs w:val="16"/>
        </w:rPr>
      </w:pPr>
    </w:p>
    <w:p w:rsidR="00E1474B" w:rsidRDefault="0086429B">
      <w:pPr>
        <w:spacing w:line="246" w:lineRule="auto"/>
        <w:ind w:left="618" w:right="10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static</w:t>
      </w:r>
      <w:r>
        <w:rPr>
          <w:b/>
        </w:rPr>
        <w:t xml:space="preserve"> </w:t>
      </w:r>
      <w:r>
        <w:rPr>
          <w:b/>
          <w:w w:val="99"/>
        </w:rPr>
        <w:t>routes:</w:t>
      </w:r>
      <w:r>
        <w:rPr>
          <w:b/>
        </w:rP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system,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buses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very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stops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stops shape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bus.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(independent</w:t>
      </w:r>
      <w:r>
        <w:t xml:space="preserve"> </w:t>
      </w:r>
      <w:r>
        <w:rPr>
          <w:w w:val="99"/>
        </w:rPr>
        <w:t>with time),</w:t>
      </w:r>
      <w:r>
        <w:t xml:space="preserve"> </w:t>
      </w:r>
      <w:r>
        <w:rPr>
          <w:w w:val="99"/>
        </w:rPr>
        <w:t>so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fact,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 xml:space="preserve">routes_bus.json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regarded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FeatureCollection</w:t>
      </w:r>
      <w:r>
        <w:rPr>
          <w:b/>
        </w:rP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collects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features.</w:t>
      </w:r>
      <w:r>
        <w:t xml:space="preserve">  </w:t>
      </w:r>
      <w:r>
        <w:rPr>
          <w:w w:val="99"/>
        </w:rPr>
        <w:t>Each</w:t>
      </w:r>
      <w:r>
        <w:t xml:space="preserve"> </w:t>
      </w:r>
      <w:r>
        <w:rPr>
          <w:b/>
          <w:w w:val="99"/>
        </w:rPr>
        <w:t>Feature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corresponding 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route,</w:t>
      </w:r>
      <w:r>
        <w:t xml:space="preserve"> </w:t>
      </w:r>
      <w:r>
        <w:rPr>
          <w:w w:val="99"/>
        </w:rPr>
        <w:t>contains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b/>
          <w:w w:val="99"/>
        </w:rPr>
        <w:t>properties</w:t>
      </w:r>
      <w:r>
        <w:rPr>
          <w:b/>
        </w:rPr>
        <w:t xml:space="preserve"> </w:t>
      </w:r>
      <w:r>
        <w:rPr>
          <w:w w:val="99"/>
        </w:rPr>
        <w:t>(provide</w:t>
      </w:r>
      <w:r>
        <w:t xml:space="preserve"> </w:t>
      </w:r>
      <w:r>
        <w:rPr>
          <w:w w:val="99"/>
        </w:rPr>
        <w:t>information</w:t>
      </w:r>
      <w:r>
        <w:t xml:space="preserve"> </w:t>
      </w:r>
      <w:r>
        <w:rPr>
          <w:w w:val="99"/>
        </w:rPr>
        <w:t>like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ID,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name,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color, and</w:t>
      </w:r>
      <w:r>
        <w:t xml:space="preserve"> </w:t>
      </w:r>
      <w:r>
        <w:rPr>
          <w:w w:val="99"/>
        </w:rPr>
        <w:t>etc)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geometry</w:t>
      </w:r>
      <w:r>
        <w:rPr>
          <w:b/>
        </w:rPr>
        <w:t xml:space="preserve"> </w:t>
      </w:r>
      <w:r>
        <w:rPr>
          <w:w w:val="99"/>
        </w:rPr>
        <w:t>(provides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route).</w:t>
      </w:r>
    </w:p>
    <w:p w:rsidR="00E1474B" w:rsidRDefault="00E1474B">
      <w:pPr>
        <w:spacing w:before="3" w:line="160" w:lineRule="exact"/>
        <w:rPr>
          <w:sz w:val="16"/>
          <w:szCs w:val="16"/>
        </w:rPr>
      </w:pPr>
    </w:p>
    <w:p w:rsidR="00E1474B" w:rsidRDefault="0086429B">
      <w:pPr>
        <w:spacing w:line="247" w:lineRule="auto"/>
        <w:ind w:left="618" w:right="103" w:hanging="255"/>
        <w:jc w:val="both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dynamic</w:t>
      </w:r>
      <w:r>
        <w:rPr>
          <w:b/>
        </w:rPr>
        <w:t xml:space="preserve"> </w:t>
      </w:r>
      <w:r>
        <w:rPr>
          <w:b/>
          <w:w w:val="99"/>
        </w:rPr>
        <w:t>positions:</w:t>
      </w:r>
      <w:r>
        <w:rPr>
          <w:b/>
        </w:rPr>
        <w:t xml:space="preserve"> 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routes,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specific</w:t>
      </w:r>
      <w:r>
        <w:t xml:space="preserve"> </w:t>
      </w:r>
      <w:r>
        <w:rPr>
          <w:w w:val="99"/>
        </w:rPr>
        <w:t>stops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routes 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user.</w:t>
      </w:r>
      <w:r>
        <w:t xml:space="preserve">  </w:t>
      </w:r>
      <w:r>
        <w:rPr>
          <w:w w:val="99"/>
        </w:rPr>
        <w:t>Therefore,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vehicles,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 to</w:t>
      </w:r>
      <w:r>
        <w:t xml:space="preserve"> </w:t>
      </w:r>
      <w:r>
        <w:rPr>
          <w:w w:val="99"/>
        </w:rPr>
        <w:t>access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discrete</w:t>
      </w:r>
      <w:r>
        <w:t xml:space="preserve"> </w:t>
      </w:r>
      <w:r>
        <w:rPr>
          <w:w w:val="99"/>
        </w:rPr>
        <w:t>sequences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shape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route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user. 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should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time-dependent.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fact,</w:t>
      </w:r>
      <w:r>
        <w:t xml:space="preserve"> </w:t>
      </w:r>
      <w:r>
        <w:rPr>
          <w:w w:val="99"/>
        </w:rPr>
        <w:t xml:space="preserve">each </w:t>
      </w:r>
      <w:r>
        <w:rPr>
          <w:rFonts w:ascii="Courier New" w:eastAsia="Courier New" w:hAnsi="Courier New" w:cs="Courier New"/>
          <w:w w:val="99"/>
        </w:rPr>
        <w:t>DyPosition.json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generally</w:t>
      </w:r>
      <w:r>
        <w:t xml:space="preserve"> </w:t>
      </w:r>
      <w:r>
        <w:rPr>
          <w:w w:val="99"/>
        </w:rPr>
        <w:t>contains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variables:</w:t>
      </w:r>
      <w:r>
        <w:t xml:space="preserve">  </w:t>
      </w:r>
      <w:r>
        <w:rPr>
          <w:b/>
          <w:w w:val="99"/>
        </w:rPr>
        <w:t>start_time</w:t>
      </w:r>
      <w:r>
        <w:rPr>
          <w:b/>
        </w:rPr>
        <w:t xml:space="preserve"> </w:t>
      </w:r>
      <w:r>
        <w:rPr>
          <w:w w:val="99"/>
        </w:rPr>
        <w:t>and</w:t>
      </w:r>
      <w:r>
        <w:t xml:space="preserve"> </w:t>
      </w:r>
      <w:r>
        <w:rPr>
          <w:b/>
          <w:w w:val="99"/>
        </w:rPr>
        <w:t>positions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While</w:t>
      </w:r>
      <w:r>
        <w:t xml:space="preserve"> </w:t>
      </w:r>
      <w:r>
        <w:rPr>
          <w:b/>
          <w:w w:val="99"/>
        </w:rPr>
        <w:t xml:space="preserve">start_time </w:t>
      </w:r>
      <w:r>
        <w:rPr>
          <w:w w:val="99"/>
        </w:rPr>
        <w:t>(which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set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180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default)</w:t>
      </w:r>
      <w:r>
        <w:t xml:space="preserve"> </w:t>
      </w:r>
      <w:r>
        <w:rPr>
          <w:w w:val="99"/>
        </w:rPr>
        <w:t>defines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sequence,</w:t>
      </w:r>
      <w:r>
        <w:t xml:space="preserve"> </w:t>
      </w:r>
      <w:r>
        <w:rPr>
          <w:b/>
          <w:w w:val="99"/>
        </w:rPr>
        <w:t xml:space="preserve">positions </w:t>
      </w:r>
      <w:r>
        <w:rPr>
          <w:w w:val="99"/>
        </w:rPr>
        <w:t>provides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active</w:t>
      </w:r>
      <w:r>
        <w:t xml:space="preserve"> </w:t>
      </w:r>
      <w:r>
        <w:rPr>
          <w:w w:val="99"/>
        </w:rPr>
        <w:t>vehicle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defined for</w:t>
      </w:r>
      <w:r>
        <w:t xml:space="preserve">  </w:t>
      </w:r>
      <w:r>
        <w:rPr>
          <w:w w:val="99"/>
        </w:rPr>
        <w:t>every</w:t>
      </w:r>
      <w:r>
        <w:t xml:space="preserve">  </w:t>
      </w:r>
      <w:r>
        <w:rPr>
          <w:w w:val="99"/>
        </w:rPr>
        <w:t>minute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visualize</w:t>
      </w:r>
      <w:r>
        <w:t xml:space="preserve">  </w:t>
      </w:r>
      <w:r>
        <w:rPr>
          <w:w w:val="99"/>
        </w:rPr>
        <w:t>simulates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entire</w:t>
      </w:r>
      <w:r>
        <w:t xml:space="preserve">  </w:t>
      </w:r>
      <w:r>
        <w:rPr>
          <w:w w:val="99"/>
        </w:rPr>
        <w:t>day,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should</w:t>
      </w:r>
      <w:r>
        <w:t xml:space="preserve">  </w:t>
      </w:r>
      <w:r>
        <w:rPr>
          <w:w w:val="99"/>
        </w:rPr>
        <w:t>have</w:t>
      </w:r>
      <w:r>
        <w:t xml:space="preserve">  </w:t>
      </w:r>
      <w:r>
        <w:rPr>
          <w:w w:val="99"/>
        </w:rPr>
        <w:t>1440</w:t>
      </w:r>
      <w:r>
        <w:t xml:space="preserve">  </w:t>
      </w:r>
      <w:r>
        <w:rPr>
          <w:w w:val="99"/>
        </w:rPr>
        <w:t>(24*60)</w:t>
      </w:r>
      <w:r>
        <w:t xml:space="preserve">  </w:t>
      </w:r>
      <w:r>
        <w:rPr>
          <w:w w:val="99"/>
        </w:rPr>
        <w:t>entries</w:t>
      </w:r>
      <w:r>
        <w:t xml:space="preserve">  </w:t>
      </w:r>
      <w:r>
        <w:rPr>
          <w:w w:val="99"/>
        </w:rPr>
        <w:t xml:space="preserve">for </w:t>
      </w:r>
      <w:r>
        <w:rPr>
          <w:b/>
          <w:w w:val="99"/>
        </w:rPr>
        <w:t>positions</w:t>
      </w:r>
      <w:r>
        <w:rPr>
          <w:b/>
        </w:rP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b/>
          <w:w w:val="99"/>
        </w:rPr>
        <w:t>start_time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Furthermore,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show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running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buses.</w:t>
      </w:r>
    </w:p>
    <w:p w:rsidR="00E1474B" w:rsidRDefault="00E1474B">
      <w:pPr>
        <w:spacing w:before="4" w:line="280" w:lineRule="exact"/>
        <w:rPr>
          <w:sz w:val="28"/>
          <w:szCs w:val="28"/>
        </w:rPr>
      </w:pPr>
    </w:p>
    <w:p w:rsidR="00E1474B" w:rsidRDefault="0086429B">
      <w:pPr>
        <w:ind w:left="82" w:right="5369"/>
        <w:jc w:val="center"/>
        <w:rPr>
          <w:sz w:val="24"/>
          <w:szCs w:val="24"/>
        </w:rPr>
      </w:pPr>
      <w:r>
        <w:rPr>
          <w:b/>
          <w:w w:val="99"/>
          <w:sz w:val="24"/>
          <w:szCs w:val="24"/>
        </w:rPr>
        <w:t>2.2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Implementation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of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ruby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scripts</w:t>
      </w:r>
    </w:p>
    <w:p w:rsidR="00E1474B" w:rsidRDefault="00E1474B">
      <w:pPr>
        <w:spacing w:before="4" w:line="120" w:lineRule="exact"/>
        <w:rPr>
          <w:sz w:val="12"/>
          <w:szCs w:val="12"/>
        </w:rPr>
      </w:pPr>
    </w:p>
    <w:p w:rsidR="00E1474B" w:rsidRPr="00FA4D77" w:rsidRDefault="0086429B">
      <w:pPr>
        <w:spacing w:line="240" w:lineRule="exact"/>
        <w:ind w:left="120" w:right="103" w:firstLine="299"/>
        <w:jc w:val="both"/>
      </w:pPr>
      <w:r>
        <w:rPr>
          <w:w w:val="99"/>
        </w:rPr>
        <w:t>Once</w:t>
      </w:r>
      <w:r>
        <w:t xml:space="preserve"> </w:t>
      </w:r>
      <w:r w:rsidR="00FA4D77">
        <w:rPr>
          <w:w w:val="99"/>
        </w:rPr>
        <w:t>we have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defined,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 from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original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.txt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format.</w:t>
      </w:r>
      <w:r w:rsidR="00FA4D77">
        <w:rPr>
          <w:w w:val="99"/>
        </w:rPr>
        <w:t xml:space="preserve">  </w:t>
      </w:r>
      <w:r w:rsidR="00FA4D77">
        <w:rPr>
          <w:b/>
          <w:w w:val="99"/>
        </w:rPr>
        <w:t>The scripts are already written in the jsonGenBatch folder; to work with a new .txt dataset, all you have to do is edit some of the scripts</w:t>
      </w:r>
      <w:r w:rsidR="00FA4D77">
        <w:rPr>
          <w:w w:val="99"/>
        </w:rPr>
        <w:t>.</w:t>
      </w:r>
    </w:p>
    <w:p w:rsidR="00E1474B" w:rsidRDefault="0086429B">
      <w:pPr>
        <w:spacing w:before="4" w:line="249" w:lineRule="auto"/>
        <w:ind w:left="120" w:right="106" w:firstLine="299"/>
        <w:jc w:val="both"/>
      </w:pPr>
      <w:r>
        <w:rPr>
          <w:w w:val="99"/>
        </w:rPr>
        <w:t>No</w:t>
      </w:r>
      <w:r>
        <w:t xml:space="preserve"> </w:t>
      </w:r>
      <w:r>
        <w:rPr>
          <w:w w:val="99"/>
        </w:rPr>
        <w:t>matter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cab,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user,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order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transformation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ruby</w:t>
      </w:r>
      <w:r>
        <w:t xml:space="preserve"> </w:t>
      </w:r>
      <w:r>
        <w:rPr>
          <w:w w:val="99"/>
        </w:rPr>
        <w:t>script,</w:t>
      </w:r>
      <w:r>
        <w:t xml:space="preserve"> </w:t>
      </w:r>
      <w:r>
        <w:rPr>
          <w:w w:val="99"/>
        </w:rPr>
        <w:t>the very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thing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create</w:t>
      </w:r>
      <w:r>
        <w:t xml:space="preserve"> </w:t>
      </w:r>
      <w:r>
        <w:rPr>
          <w:w w:val="99"/>
        </w:rPr>
        <w:t>databases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import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created</w:t>
      </w:r>
      <w:r>
        <w:t xml:space="preserve"> </w:t>
      </w:r>
      <w:r>
        <w:rPr>
          <w:w w:val="99"/>
        </w:rPr>
        <w:t>databases. Since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pretty</w:t>
      </w:r>
      <w:r>
        <w:t xml:space="preserve"> </w:t>
      </w:r>
      <w:r>
        <w:rPr>
          <w:w w:val="99"/>
        </w:rPr>
        <w:t>much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buses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example</w:t>
      </w:r>
      <w:r>
        <w:t xml:space="preserve"> </w:t>
      </w:r>
      <w:r>
        <w:rPr>
          <w:w w:val="99"/>
        </w:rPr>
        <w:t>here.</w:t>
      </w:r>
    </w:p>
    <w:p w:rsidR="00E1474B" w:rsidRDefault="00E1474B">
      <w:pPr>
        <w:spacing w:before="10" w:line="140" w:lineRule="exact"/>
        <w:rPr>
          <w:sz w:val="15"/>
          <w:szCs w:val="15"/>
        </w:rPr>
      </w:pPr>
    </w:p>
    <w:p w:rsidR="00E1474B" w:rsidRDefault="0086429B">
      <w:pPr>
        <w:ind w:left="363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create</w:t>
      </w:r>
      <w:r>
        <w:rPr>
          <w:b/>
        </w:rPr>
        <w:t xml:space="preserve">  </w:t>
      </w:r>
      <w:r>
        <w:rPr>
          <w:b/>
          <w:w w:val="99"/>
        </w:rPr>
        <w:t>database:</w:t>
      </w:r>
      <w:r>
        <w:rPr>
          <w:b/>
        </w:rPr>
        <w:t xml:space="preserve"> 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running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following</w:t>
      </w:r>
      <w:r>
        <w:t xml:space="preserve">  </w:t>
      </w:r>
      <w:r>
        <w:rPr>
          <w:w w:val="99"/>
        </w:rPr>
        <w:t>ruby</w:t>
      </w:r>
      <w:r>
        <w:t xml:space="preserve">  </w:t>
      </w:r>
      <w:r>
        <w:rPr>
          <w:w w:val="99"/>
        </w:rPr>
        <w:t>scripts,</w:t>
      </w:r>
      <w:r>
        <w:t xml:space="preserve">  </w:t>
      </w:r>
      <w:r>
        <w:rPr>
          <w:w w:val="99"/>
        </w:rPr>
        <w:t>create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database</w:t>
      </w:r>
      <w:r>
        <w:t xml:space="preserve">  </w:t>
      </w:r>
      <w:r>
        <w:rPr>
          <w:w w:val="99"/>
        </w:rPr>
        <w:t>(named</w:t>
      </w:r>
      <w:r>
        <w:t xml:space="preserve">  </w:t>
      </w:r>
      <w:r>
        <w:rPr>
          <w:w w:val="99"/>
        </w:rPr>
        <w:t>as</w:t>
      </w:r>
    </w:p>
    <w:p w:rsidR="00E1474B" w:rsidRDefault="0086429B">
      <w:pPr>
        <w:spacing w:before="9"/>
        <w:ind w:left="618"/>
      </w:pPr>
      <w:r>
        <w:rPr>
          <w:rFonts w:ascii="Courier New" w:eastAsia="Courier New" w:hAnsi="Courier New" w:cs="Courier New"/>
          <w:w w:val="99"/>
        </w:rPr>
        <w:t>database_name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owner</w:t>
      </w:r>
      <w:r>
        <w:t xml:space="preserve"> </w:t>
      </w:r>
      <w:r>
        <w:rPr>
          <w:w w:val="99"/>
        </w:rPr>
        <w:t>(named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owner_name</w:t>
      </w:r>
      <w:r>
        <w:rPr>
          <w:w w:val="99"/>
        </w:rPr>
        <w:t>).</w:t>
      </w:r>
      <w:bookmarkStart w:id="0" w:name="_GoBack"/>
      <w:bookmarkEnd w:id="0"/>
    </w:p>
    <w:p w:rsidR="00E1474B" w:rsidRDefault="00E1474B">
      <w:pPr>
        <w:spacing w:before="4" w:line="120" w:lineRule="exact"/>
        <w:rPr>
          <w:sz w:val="12"/>
          <w:szCs w:val="12"/>
        </w:rPr>
      </w:pPr>
    </w:p>
    <w:p w:rsidR="00E1474B" w:rsidRDefault="0086429B">
      <w:pPr>
        <w:ind w:left="627" w:right="5640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#define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 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"gtfs_t"</w:t>
      </w:r>
    </w:p>
    <w:p w:rsidR="00E1474B" w:rsidRDefault="0086429B">
      <w:pPr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"bus_db_t"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already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</w:p>
    <w:p w:rsidR="00E1474B" w:rsidRDefault="0086429B">
      <w:pPr>
        <w:spacing w:before="1"/>
        <w:ind w:left="627" w:right="29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cmd_drop_db_if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\"databaseName\";\"" cmd_drop_db_if["databaseName"]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`#{cmd_drop_db_if}`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already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</w:p>
    <w:p w:rsidR="00E1474B" w:rsidRDefault="0086429B">
      <w:pPr>
        <w:spacing w:before="1"/>
        <w:ind w:left="627" w:right="337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cmd_drop_role_if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\"DROP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EXISTS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\"ownerName\";\"" cmd_drop_role_if["ownerName"]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`#{cmd_drop_role_if}`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named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login</w:t>
      </w:r>
    </w:p>
    <w:p w:rsidR="00E1474B" w:rsidRDefault="0086429B">
      <w:pPr>
        <w:spacing w:before="1"/>
        <w:ind w:left="627" w:right="321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LOGIN;\"" cmd_create_role["ownerName"]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`#{cmd_create_role}`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"\nrole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named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spacing w:before="1"/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cmd_create_db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\"CREATE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\"databaseName\"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\"ownerName\";\"";</w:t>
      </w:r>
    </w:p>
    <w:p w:rsidR="00E1474B" w:rsidRDefault="0086429B">
      <w:pPr>
        <w:spacing w:before="1"/>
        <w:ind w:left="626" w:right="5221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cmd_create_db["ownerName"]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 cmd_create_db["databaseName"]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 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`#{cmd_create_db}`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"\ndatabase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#alter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superuser</w:t>
      </w:r>
    </w:p>
    <w:p w:rsidR="00E1474B" w:rsidRDefault="0086429B">
      <w:pPr>
        <w:spacing w:before="1"/>
        <w:ind w:left="627" w:right="2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cmd_alter_superuser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\"ALTER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\"ownerName\"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SUPERUSER;\"" cmd_alter_superuser["ownerName"]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`#{cmd_alter_superuser}`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  <w:sectPr w:rsidR="00E1474B">
          <w:headerReference w:type="default" r:id="rId9"/>
          <w:pgSz w:w="12240" w:h="15840"/>
          <w:pgMar w:top="740" w:right="130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"\nsuperuser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altered\n"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>
      <w:pPr>
        <w:spacing w:before="31"/>
        <w:ind w:left="363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create</w:t>
      </w:r>
      <w:r>
        <w:rPr>
          <w:b/>
        </w:rPr>
        <w:t xml:space="preserve">  </w:t>
      </w:r>
      <w:r>
        <w:rPr>
          <w:b/>
          <w:w w:val="99"/>
        </w:rPr>
        <w:t>tables:</w:t>
      </w:r>
      <w:r>
        <w:rPr>
          <w:b/>
        </w:rP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creating</w:t>
      </w:r>
      <w:r>
        <w:t xml:space="preserve"> </w:t>
      </w:r>
      <w:r>
        <w:rPr>
          <w:w w:val="99"/>
        </w:rPr>
        <w:t>tables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separate</w:t>
      </w:r>
      <w:r>
        <w:t xml:space="preserve"> </w:t>
      </w:r>
      <w:r>
        <w:rPr>
          <w:w w:val="99"/>
        </w:rPr>
        <w:t>file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createTables_bus.sql</w:t>
      </w:r>
      <w:r>
        <w:rPr>
          <w:w w:val="99"/>
        </w:rPr>
        <w:t>.</w:t>
      </w:r>
    </w:p>
    <w:p w:rsidR="00E1474B" w:rsidRDefault="0086429B">
      <w:pPr>
        <w:spacing w:line="220" w:lineRule="exact"/>
        <w:ind w:left="618"/>
      </w:pPr>
      <w:r>
        <w:rPr>
          <w:b/>
          <w:w w:val="99"/>
          <w:position w:val="1"/>
        </w:rPr>
        <w:t>Note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that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in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order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to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have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all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the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columns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in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the</w:t>
      </w:r>
      <w:r>
        <w:rPr>
          <w:b/>
          <w:position w:val="1"/>
        </w:rPr>
        <w:t xml:space="preserve"> </w:t>
      </w:r>
      <w:r>
        <w:rPr>
          <w:rFonts w:ascii="Courier New" w:eastAsia="Courier New" w:hAnsi="Courier New" w:cs="Courier New"/>
          <w:b/>
          <w:w w:val="99"/>
          <w:position w:val="1"/>
        </w:rPr>
        <w:t>.txt</w:t>
      </w:r>
      <w:r>
        <w:rPr>
          <w:rFonts w:ascii="Courier New" w:eastAsia="Courier New" w:hAnsi="Courier New" w:cs="Courier New"/>
          <w:b/>
          <w:position w:val="1"/>
        </w:rPr>
        <w:t xml:space="preserve"> </w:t>
      </w:r>
      <w:r>
        <w:rPr>
          <w:b/>
          <w:w w:val="99"/>
          <w:position w:val="1"/>
        </w:rPr>
        <w:t>files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and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tables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matched,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you</w:t>
      </w:r>
      <w:r>
        <w:rPr>
          <w:b/>
          <w:position w:val="1"/>
        </w:rPr>
        <w:t xml:space="preserve"> </w:t>
      </w:r>
      <w:r>
        <w:rPr>
          <w:b/>
          <w:w w:val="99"/>
          <w:position w:val="1"/>
        </w:rPr>
        <w:t>may</w:t>
      </w:r>
    </w:p>
    <w:p w:rsidR="00E1474B" w:rsidRDefault="0086429B">
      <w:pPr>
        <w:spacing w:line="220" w:lineRule="exact"/>
        <w:ind w:left="618"/>
      </w:pPr>
      <w:r>
        <w:rPr>
          <w:b/>
          <w:w w:val="99"/>
        </w:rPr>
        <w:t>need</w:t>
      </w:r>
      <w:r>
        <w:rPr>
          <w:b/>
        </w:rPr>
        <w:t xml:space="preserve">  </w:t>
      </w:r>
      <w:r>
        <w:rPr>
          <w:b/>
          <w:w w:val="99"/>
        </w:rPr>
        <w:t>to</w:t>
      </w:r>
      <w:r>
        <w:rPr>
          <w:b/>
        </w:rPr>
        <w:t xml:space="preserve">  </w:t>
      </w:r>
      <w:r>
        <w:rPr>
          <w:b/>
          <w:w w:val="99"/>
        </w:rPr>
        <w:t>modify</w:t>
      </w:r>
      <w:r>
        <w:rPr>
          <w:b/>
        </w:rPr>
        <w:t xml:space="preserve">  </w:t>
      </w:r>
      <w:r>
        <w:rPr>
          <w:b/>
          <w:w w:val="99"/>
        </w:rPr>
        <w:t>the</w:t>
      </w:r>
      <w:r>
        <w:rPr>
          <w:b/>
        </w:rPr>
        <w:t xml:space="preserve">  </w:t>
      </w:r>
      <w:r>
        <w:rPr>
          <w:b/>
          <w:w w:val="99"/>
        </w:rPr>
        <w:t>SQL</w:t>
      </w:r>
      <w:r>
        <w:rPr>
          <w:b/>
        </w:rPr>
        <w:t xml:space="preserve">  </w:t>
      </w:r>
      <w:r>
        <w:rPr>
          <w:b/>
          <w:w w:val="99"/>
        </w:rPr>
        <w:t>in</w:t>
      </w:r>
      <w:r>
        <w:rPr>
          <w:b/>
        </w:rPr>
        <w:t xml:space="preserve">  </w:t>
      </w:r>
      <w:r>
        <w:rPr>
          <w:b/>
          <w:w w:val="99"/>
        </w:rPr>
        <w:t>this</w:t>
      </w:r>
      <w:r>
        <w:rPr>
          <w:b/>
        </w:rPr>
        <w:t xml:space="preserve">  </w:t>
      </w:r>
      <w:r>
        <w:rPr>
          <w:b/>
          <w:w w:val="99"/>
        </w:rPr>
        <w:t>file</w:t>
      </w:r>
      <w:r>
        <w:rPr>
          <w:b/>
        </w:rPr>
        <w:t xml:space="preserve">  </w:t>
      </w:r>
      <w:r>
        <w:rPr>
          <w:b/>
          <w:w w:val="99"/>
        </w:rPr>
        <w:t>when</w:t>
      </w:r>
      <w:r>
        <w:rPr>
          <w:b/>
        </w:rPr>
        <w:t xml:space="preserve">  </w:t>
      </w:r>
      <w:r>
        <w:rPr>
          <w:b/>
          <w:w w:val="99"/>
        </w:rPr>
        <w:t>applying</w:t>
      </w:r>
      <w:r>
        <w:rPr>
          <w:b/>
        </w:rPr>
        <w:t xml:space="preserve">  </w:t>
      </w:r>
      <w:r>
        <w:rPr>
          <w:b/>
          <w:w w:val="99"/>
        </w:rPr>
        <w:t>a</w:t>
      </w:r>
      <w:r>
        <w:rPr>
          <w:b/>
        </w:rPr>
        <w:t xml:space="preserve">  </w:t>
      </w:r>
      <w:r>
        <w:rPr>
          <w:b/>
          <w:w w:val="99"/>
        </w:rPr>
        <w:t>new</w:t>
      </w:r>
      <w:r>
        <w:rPr>
          <w:b/>
        </w:rPr>
        <w:t xml:space="preserve">  </w:t>
      </w:r>
      <w:r>
        <w:rPr>
          <w:b/>
          <w:w w:val="99"/>
        </w:rPr>
        <w:t>dataset.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62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#connect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PG.connect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:dbname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:user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7" w:right="707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#get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current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directory dirname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Dir.pwd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626" w:right="4724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"createTables_bus.sql"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create_tables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File.open(dirname+"/createTables_bus.sql",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7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793" w:right="715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create_tables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conn.exec(create_tables)</w:t>
      </w:r>
    </w:p>
    <w:p w:rsidR="00E1474B" w:rsidRDefault="0086429B">
      <w:pPr>
        <w:spacing w:before="1"/>
        <w:ind w:left="6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"\ntables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created\n"</w:t>
      </w: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>
      <w:pPr>
        <w:ind w:left="363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import</w:t>
      </w:r>
      <w:r>
        <w:rPr>
          <w:b/>
        </w:rPr>
        <w:t xml:space="preserve">  </w:t>
      </w:r>
      <w:r>
        <w:rPr>
          <w:b/>
          <w:w w:val="99"/>
        </w:rPr>
        <w:t>data:</w:t>
      </w:r>
      <w:r>
        <w:rPr>
          <w:b/>
        </w:rP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importing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file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importData_bus.sql</w:t>
      </w:r>
      <w:r>
        <w:rPr>
          <w:w w:val="99"/>
        </w:rPr>
        <w:t>.</w:t>
      </w:r>
    </w:p>
    <w:p w:rsidR="00E1474B" w:rsidRDefault="0086429B">
      <w:pPr>
        <w:spacing w:before="97"/>
        <w:ind w:left="626" w:right="4891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"createTables_bus.sql"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import_data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File.open(dirname+"/importData_bus.sql",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79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962" w:right="6820" w:firstLine="3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line["dir"]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dirname import_data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</w:t>
      </w:r>
    </w:p>
    <w:p w:rsidR="00E1474B" w:rsidRDefault="0086429B">
      <w:pPr>
        <w:ind w:left="625" w:right="723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 conn.exec(import_data) 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imported\n"</w:t>
      </w:r>
    </w:p>
    <w:p w:rsidR="00E1474B" w:rsidRDefault="00E1474B">
      <w:pPr>
        <w:spacing w:before="9" w:line="160" w:lineRule="exact"/>
        <w:rPr>
          <w:sz w:val="17"/>
          <w:szCs w:val="17"/>
        </w:rPr>
      </w:pPr>
    </w:p>
    <w:p w:rsidR="00E1474B" w:rsidRDefault="0086429B">
      <w:pPr>
        <w:spacing w:line="249" w:lineRule="auto"/>
        <w:ind w:left="618" w:right="365" w:hanging="255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process</w:t>
      </w:r>
      <w:r>
        <w:rPr>
          <w:b/>
        </w:rPr>
        <w:t xml:space="preserve"> </w:t>
      </w:r>
      <w:r>
        <w:rPr>
          <w:b/>
          <w:w w:val="99"/>
        </w:rPr>
        <w:t>the</w:t>
      </w:r>
      <w:r>
        <w:rPr>
          <w:b/>
        </w:rPr>
        <w:t xml:space="preserve"> </w:t>
      </w:r>
      <w:r>
        <w:rPr>
          <w:b/>
          <w:w w:val="99"/>
        </w:rPr>
        <w:t>data:</w:t>
      </w:r>
      <w:r>
        <w:rPr>
          <w:b/>
        </w:rP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process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different,</w:t>
      </w:r>
      <w:r>
        <w:t xml:space="preserve"> </w:t>
      </w:r>
      <w:r>
        <w:rPr>
          <w:w w:val="99"/>
        </w:rPr>
        <w:t>each is shown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one.</w:t>
      </w:r>
    </w:p>
    <w:p w:rsidR="00E1474B" w:rsidRDefault="00E1474B">
      <w:pPr>
        <w:spacing w:before="5" w:line="140" w:lineRule="exact"/>
        <w:rPr>
          <w:sz w:val="15"/>
          <w:szCs w:val="15"/>
        </w:rPr>
      </w:pPr>
    </w:p>
    <w:p w:rsidR="00E1474B" w:rsidRDefault="0086429B" w:rsidP="0086429B">
      <w:pPr>
        <w:ind w:left="1080" w:right="67" w:hanging="270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mentioned</w:t>
      </w:r>
      <w:r>
        <w:t xml:space="preserve"> </w:t>
      </w:r>
      <w:r>
        <w:rPr>
          <w:w w:val="99"/>
        </w:rPr>
        <w:t>before,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structure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 xml:space="preserve">routes_bus.json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time independent.</w:t>
      </w:r>
    </w:p>
    <w:p w:rsidR="00E1474B" w:rsidRDefault="0086429B">
      <w:pPr>
        <w:spacing w:line="220" w:lineRule="exact"/>
        <w:ind w:left="1056"/>
        <w:rPr>
          <w:rFonts w:ascii="Courier New" w:eastAsia="Courier New" w:hAnsi="Courier New" w:cs="Courier New"/>
        </w:rPr>
      </w:pPr>
      <w:r>
        <w:rPr>
          <w:w w:val="99"/>
          <w:position w:val="1"/>
        </w:rPr>
        <w:t>Also,</w:t>
      </w:r>
      <w:r>
        <w:rPr>
          <w:position w:val="1"/>
        </w:rPr>
        <w:t xml:space="preserve"> </w:t>
      </w:r>
      <w:r>
        <w:rPr>
          <w:w w:val="99"/>
          <w:position w:val="1"/>
        </w:rPr>
        <w:t>thanks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GTFS</w:t>
      </w:r>
      <w:r>
        <w:rPr>
          <w:position w:val="1"/>
        </w:rPr>
        <w:t xml:space="preserve"> </w:t>
      </w:r>
      <w:r>
        <w:rPr>
          <w:w w:val="99"/>
          <w:position w:val="1"/>
        </w:rPr>
        <w:t>data</w:t>
      </w:r>
      <w:r>
        <w:rPr>
          <w:position w:val="1"/>
        </w:rPr>
        <w:t xml:space="preserve"> </w:t>
      </w:r>
      <w:r>
        <w:rPr>
          <w:w w:val="99"/>
          <w:position w:val="1"/>
        </w:rPr>
        <w:t>format,</w:t>
      </w:r>
      <w:r>
        <w:rPr>
          <w:position w:val="1"/>
        </w:rPr>
        <w:t xml:space="preserve">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bus</w:t>
      </w:r>
      <w:r>
        <w:rPr>
          <w:position w:val="1"/>
        </w:rPr>
        <w:t xml:space="preserve"> </w:t>
      </w:r>
      <w:r>
        <w:rPr>
          <w:w w:val="99"/>
          <w:position w:val="1"/>
        </w:rPr>
        <w:t>routes</w:t>
      </w:r>
      <w:r>
        <w:rPr>
          <w:position w:val="1"/>
        </w:rPr>
        <w:t xml:space="preserve"> </w:t>
      </w:r>
      <w:r>
        <w:rPr>
          <w:w w:val="99"/>
          <w:position w:val="1"/>
        </w:rPr>
        <w:t>are</w:t>
      </w:r>
      <w:r>
        <w:rPr>
          <w:position w:val="1"/>
        </w:rPr>
        <w:t xml:space="preserve"> </w:t>
      </w:r>
      <w:r>
        <w:rPr>
          <w:w w:val="99"/>
          <w:position w:val="1"/>
        </w:rPr>
        <w:t>already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in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shapes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(</w:t>
      </w:r>
      <w:r>
        <w:rPr>
          <w:rFonts w:ascii="Courier New" w:eastAsia="Courier New" w:hAnsi="Courier New" w:cs="Courier New"/>
          <w:w w:val="99"/>
          <w:position w:val="1"/>
        </w:rPr>
        <w:t>shapes.txt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file).</w:t>
      </w:r>
      <w:r>
        <w:rPr>
          <w:position w:val="1"/>
        </w:rPr>
        <w:t xml:space="preserve"> 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we</w:t>
      </w:r>
      <w:r>
        <w:rPr>
          <w:position w:val="1"/>
        </w:rPr>
        <w:t xml:space="preserve"> </w:t>
      </w:r>
      <w:r>
        <w:rPr>
          <w:w w:val="99"/>
          <w:position w:val="1"/>
        </w:rPr>
        <w:t>need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do</w:t>
      </w:r>
      <w:r>
        <w:rPr>
          <w:position w:val="1"/>
        </w:rPr>
        <w:t xml:space="preserve"> </w:t>
      </w:r>
      <w:r>
        <w:rPr>
          <w:w w:val="99"/>
          <w:position w:val="1"/>
        </w:rPr>
        <w:t>is</w:t>
      </w:r>
      <w:r>
        <w:rPr>
          <w:position w:val="1"/>
        </w:rPr>
        <w:t xml:space="preserve"> </w:t>
      </w:r>
      <w:r>
        <w:rPr>
          <w:w w:val="99"/>
          <w:position w:val="1"/>
        </w:rPr>
        <w:t>to</w:t>
      </w:r>
      <w:r>
        <w:rPr>
          <w:position w:val="1"/>
        </w:rPr>
        <w:t xml:space="preserve"> </w:t>
      </w:r>
      <w:r>
        <w:rPr>
          <w:w w:val="99"/>
          <w:position w:val="1"/>
        </w:rPr>
        <w:t>find</w:t>
      </w:r>
      <w:r>
        <w:rPr>
          <w:position w:val="1"/>
        </w:rPr>
        <w:t xml:space="preserve"> </w:t>
      </w:r>
      <w:r>
        <w:rPr>
          <w:w w:val="99"/>
          <w:position w:val="1"/>
        </w:rPr>
        <w:t>all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routes</w:t>
      </w:r>
      <w:r>
        <w:rPr>
          <w:position w:val="1"/>
        </w:rPr>
        <w:t xml:space="preserve"> </w:t>
      </w:r>
      <w:r>
        <w:rPr>
          <w:w w:val="99"/>
          <w:position w:val="1"/>
        </w:rPr>
        <w:t>in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shapes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w w:val="99"/>
          <w:position w:val="1"/>
        </w:rPr>
        <w:t>which</w:t>
      </w:r>
      <w:r>
        <w:rPr>
          <w:position w:val="1"/>
        </w:rPr>
        <w:t xml:space="preserve"> </w:t>
      </w:r>
      <w:r>
        <w:rPr>
          <w:w w:val="99"/>
          <w:position w:val="1"/>
        </w:rPr>
        <w:t>have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</w:p>
    <w:p w:rsidR="00E1474B" w:rsidRDefault="0086429B">
      <w:pPr>
        <w:spacing w:line="220" w:lineRule="exact"/>
        <w:ind w:left="1056"/>
      </w:pPr>
      <w:r>
        <w:rPr>
          <w:rFonts w:ascii="Courier New" w:eastAsia="Courier New" w:hAnsi="Courier New" w:cs="Courier New"/>
          <w:w w:val="99"/>
          <w:position w:val="1"/>
        </w:rPr>
        <w:t>route_id</w:t>
      </w:r>
      <w:r>
        <w:rPr>
          <w:w w:val="99"/>
          <w:position w:val="1"/>
        </w:rPr>
        <w:t>s</w:t>
      </w:r>
      <w:r>
        <w:rPr>
          <w:position w:val="1"/>
        </w:rPr>
        <w:t xml:space="preserve">  </w:t>
      </w:r>
      <w:r>
        <w:rPr>
          <w:w w:val="99"/>
          <w:position w:val="1"/>
        </w:rPr>
        <w:t>that match the</w:t>
      </w:r>
      <w:r>
        <w:rPr>
          <w:position w:val="1"/>
        </w:rPr>
        <w:t xml:space="preserve"> </w:t>
      </w:r>
      <w:r>
        <w:rPr>
          <w:w w:val="99"/>
          <w:position w:val="1"/>
        </w:rPr>
        <w:t>ones</w:t>
      </w:r>
      <w:r>
        <w:rPr>
          <w:position w:val="1"/>
        </w:rPr>
        <w:t xml:space="preserve">  </w:t>
      </w:r>
      <w:r>
        <w:rPr>
          <w:w w:val="99"/>
          <w:position w:val="1"/>
        </w:rPr>
        <w:t>in</w:t>
      </w:r>
      <w:r>
        <w:rPr>
          <w:position w:val="1"/>
        </w:rPr>
        <w:t xml:space="preserve">  </w:t>
      </w:r>
      <w:r>
        <w:rPr>
          <w:w w:val="99"/>
          <w:position w:val="1"/>
        </w:rPr>
        <w:t>the</w:t>
      </w:r>
      <w:r>
        <w:rPr>
          <w:position w:val="1"/>
        </w:rPr>
        <w:t xml:space="preserve">  </w:t>
      </w:r>
      <w:r>
        <w:rPr>
          <w:w w:val="99"/>
          <w:position w:val="1"/>
        </w:rPr>
        <w:t>table</w:t>
      </w:r>
      <w:r>
        <w:rPr>
          <w:position w:val="1"/>
        </w:rPr>
        <w:t xml:space="preserve">  </w:t>
      </w:r>
      <w:r>
        <w:rPr>
          <w:rFonts w:ascii="Courier New" w:eastAsia="Courier New" w:hAnsi="Courier New" w:cs="Courier New"/>
          <w:w w:val="99"/>
          <w:position w:val="1"/>
        </w:rPr>
        <w:t>trips</w:t>
      </w:r>
      <w:r>
        <w:rPr>
          <w:w w:val="99"/>
          <w:position w:val="1"/>
        </w:rPr>
        <w:t>.</w:t>
      </w:r>
      <w:r>
        <w:rPr>
          <w:position w:val="1"/>
        </w:rPr>
        <w:t xml:space="preserve">    </w:t>
      </w:r>
      <w:r>
        <w:rPr>
          <w:w w:val="99"/>
          <w:position w:val="1"/>
        </w:rPr>
        <w:t>This</w:t>
      </w:r>
      <w:r>
        <w:rPr>
          <w:position w:val="1"/>
        </w:rPr>
        <w:t xml:space="preserve">  </w:t>
      </w:r>
      <w:r>
        <w:rPr>
          <w:w w:val="99"/>
          <w:position w:val="1"/>
        </w:rPr>
        <w:t>is</w:t>
      </w:r>
      <w:r>
        <w:rPr>
          <w:position w:val="1"/>
        </w:rPr>
        <w:t xml:space="preserve">  </w:t>
      </w:r>
      <w:r>
        <w:rPr>
          <w:w w:val="99"/>
          <w:position w:val="1"/>
        </w:rPr>
        <w:t>implemented</w:t>
      </w:r>
      <w:r>
        <w:rPr>
          <w:position w:val="1"/>
        </w:rPr>
        <w:t xml:space="preserve">  </w:t>
      </w:r>
      <w:r>
        <w:rPr>
          <w:w w:val="99"/>
          <w:position w:val="1"/>
        </w:rPr>
        <w:t>by</w:t>
      </w:r>
      <w:r>
        <w:rPr>
          <w:position w:val="1"/>
        </w:rPr>
        <w:t xml:space="preserve">  </w:t>
      </w:r>
      <w:r>
        <w:rPr>
          <w:w w:val="99"/>
          <w:position w:val="1"/>
        </w:rPr>
        <w:t>the</w:t>
      </w:r>
      <w:r>
        <w:rPr>
          <w:position w:val="1"/>
        </w:rPr>
        <w:t xml:space="preserve">  </w:t>
      </w:r>
      <w:r>
        <w:rPr>
          <w:w w:val="99"/>
          <w:position w:val="1"/>
        </w:rPr>
        <w:t>SQL</w:t>
      </w:r>
      <w:r>
        <w:rPr>
          <w:position w:val="1"/>
        </w:rPr>
        <w:t xml:space="preserve">  </w:t>
      </w:r>
      <w:r>
        <w:rPr>
          <w:w w:val="99"/>
          <w:position w:val="1"/>
        </w:rPr>
        <w:t>in</w:t>
      </w:r>
    </w:p>
    <w:p w:rsidR="00E1474B" w:rsidRDefault="0086429B">
      <w:pPr>
        <w:spacing w:line="220" w:lineRule="exact"/>
        <w:ind w:left="1056"/>
      </w:pPr>
      <w:r>
        <w:rPr>
          <w:rFonts w:ascii="Courier New" w:eastAsia="Courier New" w:hAnsi="Courier New" w:cs="Courier New"/>
          <w:w w:val="99"/>
          <w:position w:val="1"/>
        </w:rPr>
        <w:t>processDara_bus.sql</w:t>
      </w:r>
      <w:r>
        <w:rPr>
          <w:w w:val="99"/>
          <w:position w:val="1"/>
        </w:rPr>
        <w:t>.</w:t>
      </w:r>
    </w:p>
    <w:p w:rsidR="00E1474B" w:rsidRDefault="0086429B">
      <w:pPr>
        <w:spacing w:before="97"/>
        <w:ind w:left="1064" w:right="4369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"processData_bus.sql"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process_data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File.open(dirname+"/processData_bus.sql",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197" w:right="687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6799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process_data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1064" w:right="671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conn.exec(process_data) 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"\ndata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processed\n"</w:t>
      </w:r>
    </w:p>
    <w:p w:rsidR="00E1474B" w:rsidRDefault="00E1474B">
      <w:pPr>
        <w:spacing w:before="9" w:line="180" w:lineRule="exact"/>
        <w:rPr>
          <w:sz w:val="19"/>
          <w:szCs w:val="19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find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consider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separated</w:t>
      </w:r>
      <w:r>
        <w:t xml:space="preserve"> </w:t>
      </w:r>
      <w:r>
        <w:rPr>
          <w:w w:val="99"/>
        </w:rPr>
        <w:t>cases.</w:t>
      </w:r>
    </w:p>
    <w:p w:rsidR="00E1474B" w:rsidRDefault="0086429B">
      <w:pPr>
        <w:spacing w:line="220" w:lineRule="exact"/>
        <w:ind w:left="1056"/>
      </w:pPr>
      <w:r>
        <w:rPr>
          <w:w w:val="99"/>
        </w:rPr>
        <w:t>First,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bus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stop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given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easily</w:t>
      </w:r>
      <w:r>
        <w:t xml:space="preserve">  </w:t>
      </w:r>
      <w:r>
        <w:rPr>
          <w:w w:val="99"/>
        </w:rPr>
        <w:t>tell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position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bus</w:t>
      </w:r>
    </w:p>
    <w:p w:rsidR="00E1474B" w:rsidRDefault="0086429B" w:rsidP="0086429B">
      <w:pPr>
        <w:spacing w:before="4" w:line="240" w:lineRule="exact"/>
        <w:ind w:left="1056" w:right="363"/>
        <w:jc w:val="both"/>
      </w:pPr>
      <w:r>
        <w:rPr>
          <w:w w:val="99"/>
        </w:rPr>
        <w:t>by</w:t>
      </w:r>
      <w:r>
        <w:t xml:space="preserve">  </w:t>
      </w:r>
      <w:r>
        <w:rPr>
          <w:w w:val="99"/>
        </w:rPr>
        <w:t>querying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table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stop_times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stops</w:t>
      </w:r>
      <w:r>
        <w:rPr>
          <w:w w:val="99"/>
        </w:rPr>
        <w:t>.</w:t>
      </w:r>
      <w:r>
        <w:t xml:space="preserve"> 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implemented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SQL</w:t>
      </w:r>
      <w:r>
        <w:t xml:space="preserve">  </w:t>
      </w:r>
      <w:r>
        <w:rPr>
          <w:w w:val="99"/>
        </w:rPr>
        <w:t xml:space="preserve">in </w:t>
      </w:r>
      <w:r>
        <w:rPr>
          <w:rFonts w:ascii="Courier New" w:eastAsia="Courier New" w:hAnsi="Courier New" w:cs="Courier New"/>
          <w:w w:val="99"/>
        </w:rPr>
        <w:t>exact_routes.sql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Second,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not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stop</w:t>
      </w:r>
      <w:r>
        <w:t xml:space="preserve"> </w:t>
      </w:r>
      <w:r>
        <w:rPr>
          <w:w w:val="99"/>
        </w:rPr>
        <w:t>at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given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must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between two</w:t>
      </w:r>
      <w:r>
        <w:t xml:space="preserve"> </w:t>
      </w:r>
      <w:r>
        <w:rPr>
          <w:w w:val="99"/>
        </w:rPr>
        <w:t>stops.</w:t>
      </w:r>
      <w:r>
        <w:t xml:space="preserve">  </w:t>
      </w:r>
      <w:r>
        <w:rPr>
          <w:w w:val="99"/>
        </w:rPr>
        <w:t>Then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linear</w:t>
      </w:r>
      <w:r>
        <w:t xml:space="preserve"> </w:t>
      </w:r>
      <w:r>
        <w:rPr>
          <w:w w:val="99"/>
        </w:rPr>
        <w:t>interpolation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calculate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position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bus.</w:t>
      </w:r>
      <w:r>
        <w:t xml:space="preserve">  </w:t>
      </w:r>
      <w:r>
        <w:rPr>
          <w:w w:val="99"/>
        </w:rPr>
        <w:t>This procedure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implemented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SQL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interpolated_routes.sql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Next,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is just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consider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cases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minute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entire</w:t>
      </w:r>
      <w:r>
        <w:t xml:space="preserve"> </w:t>
      </w:r>
      <w:r>
        <w:rPr>
          <w:w w:val="99"/>
        </w:rPr>
        <w:t>day.</w:t>
      </w:r>
      <w: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 xml:space="preserve">start_time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set as</w:t>
      </w:r>
      <w:r>
        <w:t xml:space="preserve"> </w:t>
      </w:r>
      <w:r>
        <w:rPr>
          <w:w w:val="99"/>
        </w:rPr>
        <w:t>180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default,</w:t>
      </w:r>
      <w:r>
        <w:t xml:space="preserve"> </w:t>
      </w:r>
      <w:r>
        <w:rPr>
          <w:w w:val="99"/>
        </w:rPr>
        <w:t>so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starts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3:00</w:t>
      </w:r>
      <w:r>
        <w:t xml:space="preserve"> 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day.</w:t>
      </w:r>
      <w:r>
        <w:t xml:space="preserve">  </w:t>
      </w:r>
      <w:r>
        <w:rPr>
          <w:w w:val="99"/>
        </w:rPr>
        <w:t>You</w:t>
      </w:r>
      <w:r>
        <w:t xml:space="preserve"> </w:t>
      </w:r>
      <w:r>
        <w:rPr>
          <w:w w:val="99"/>
        </w:rPr>
        <w:t>may</w:t>
      </w:r>
      <w:r>
        <w:t xml:space="preserve"> </w:t>
      </w:r>
      <w:r>
        <w:rPr>
          <w:w w:val="99"/>
        </w:rPr>
        <w:t>want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refer</w:t>
      </w:r>
      <w:r>
        <w:t xml:space="preserve"> </w:t>
      </w:r>
      <w:r>
        <w:rPr>
          <w:w w:val="99"/>
        </w:rPr>
        <w:t>to the Pittsburgh Medium article</w:t>
      </w:r>
      <w:r>
        <w:t xml:space="preserve"> for more detailed information</w:t>
      </w:r>
      <w:r>
        <w:rPr>
          <w:w w:val="99"/>
        </w:rPr>
        <w:t>.</w:t>
      </w:r>
    </w:p>
    <w:p w:rsidR="00E1474B" w:rsidRDefault="00E1474B">
      <w:pPr>
        <w:spacing w:before="9" w:line="100" w:lineRule="exact"/>
        <w:rPr>
          <w:sz w:val="10"/>
          <w:szCs w:val="10"/>
        </w:rPr>
      </w:pPr>
    </w:p>
    <w:p w:rsidR="00E1474B" w:rsidRDefault="0086429B">
      <w:pPr>
        <w:ind w:left="1064" w:right="4620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"exact_routes.sql"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exact_routes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File.open(dirname+"/exact_routes.sql",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197" w:right="687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6799" w:firstLine="169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04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exact_routes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 w:right="3755" w:hanging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#run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"interpolated_routes.sql"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file interpolated_routes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"" File.open(dirname+"/interpolated_routes.sql",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"r")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f.each_line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|line|</w:t>
      </w:r>
    </w:p>
    <w:p w:rsidR="00E1474B" w:rsidRDefault="0086429B">
      <w:pPr>
        <w:spacing w:before="1"/>
        <w:ind w:left="1231" w:right="5933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interpolated_routes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line end</w:t>
      </w:r>
    </w:p>
    <w:p w:rsidR="00E1474B" w:rsidRDefault="0086429B">
      <w:pPr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5" w:right="4093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#query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every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minute,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3:00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default 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063" w:right="7105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0.upto(23)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%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24</w:t>
      </w:r>
    </w:p>
    <w:p w:rsidR="00E1474B" w:rsidRDefault="0086429B">
      <w:pPr>
        <w:spacing w:before="1"/>
        <w:ind w:left="123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0.upto(59)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|m|</w:t>
      </w:r>
    </w:p>
    <w:p w:rsidR="00E1474B" w:rsidRDefault="0086429B">
      <w:pPr>
        <w:spacing w:before="1"/>
        <w:ind w:left="1396" w:right="342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h.to_s.rjust(2,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}:#{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m.to_s.rjust(2,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conn.exec(exact_routes.gsub('09:00',t)).values</w:t>
      </w:r>
    </w:p>
    <w:p w:rsidR="00E1474B" w:rsidRDefault="0086429B">
      <w:pPr>
        <w:ind w:left="1400" w:right="3340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conn.exec(interpolated_routes.gsub('09:00',t)).values 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</w:p>
    <w:p w:rsidR="00E1474B" w:rsidRDefault="0086429B">
      <w:pPr>
        <w:ind w:left="1064" w:right="8109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E1474B">
      <w:pPr>
        <w:spacing w:before="9" w:line="200" w:lineRule="exact"/>
      </w:pPr>
    </w:p>
    <w:p w:rsidR="00E1474B" w:rsidRDefault="0086429B">
      <w:pPr>
        <w:spacing w:line="243" w:lineRule="auto"/>
        <w:ind w:left="1056" w:right="86" w:hanging="214"/>
        <w:jc w:val="both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Since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cab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(in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cab_state</w:t>
      </w:r>
      <w:r>
        <w:rPr>
          <w:w w:val="99"/>
        </w:rPr>
        <w:t>,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cab_loc</w:t>
      </w:r>
      <w:r>
        <w:rPr>
          <w:w w:val="99"/>
        </w:rPr>
        <w:t>,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cab_busy</w:t>
      </w:r>
      <w:r>
        <w:rPr>
          <w:w w:val="99"/>
        </w:rPr>
        <w:t>)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only given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registered</w:t>
      </w:r>
      <w:r>
        <w:t xml:space="preserve"> </w:t>
      </w:r>
      <w:r>
        <w:rPr>
          <w:w w:val="99"/>
        </w:rPr>
        <w:t>cabs</w:t>
      </w:r>
      <w:r>
        <w:t xml:space="preserve"> </w:t>
      </w:r>
      <w:r>
        <w:rPr>
          <w:w w:val="99"/>
        </w:rPr>
        <w:t>(without</w:t>
      </w:r>
      <w:r>
        <w:t xml:space="preserve"> </w:t>
      </w:r>
      <w:r>
        <w:rPr>
          <w:w w:val="99"/>
        </w:rPr>
        <w:t>IDs,</w:t>
      </w:r>
      <w:r>
        <w:t xml:space="preserve"> </w:t>
      </w:r>
      <w:r>
        <w:rPr>
          <w:w w:val="99"/>
        </w:rPr>
        <w:t>but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lexicographic</w:t>
      </w:r>
      <w:r>
        <w:t xml:space="preserve"> </w:t>
      </w:r>
      <w:r>
        <w:rPr>
          <w:w w:val="99"/>
        </w:rPr>
        <w:t>order),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longer</w:t>
      </w:r>
      <w:r>
        <w:t xml:space="preserve"> </w:t>
      </w:r>
      <w:r>
        <w:rPr>
          <w:w w:val="99"/>
        </w:rPr>
        <w:t>access this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IDs</w:t>
      </w:r>
      <w:r>
        <w:t xml:space="preserve">  </w:t>
      </w:r>
      <w:r>
        <w:rPr>
          <w:w w:val="99"/>
        </w:rPr>
        <w:t>directly.</w:t>
      </w:r>
      <w:r>
        <w:t xml:space="preserve">  </w:t>
      </w:r>
      <w:r>
        <w:rPr>
          <w:w w:val="99"/>
        </w:rPr>
        <w:t>So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first</w:t>
      </w:r>
      <w:r>
        <w:t xml:space="preserve">  thing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may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decide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registered interval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system.</w:t>
      </w:r>
    </w:p>
    <w:p w:rsidR="00E1474B" w:rsidRDefault="00E1474B">
      <w:pPr>
        <w:spacing w:before="6" w:line="100" w:lineRule="exact"/>
        <w:rPr>
          <w:sz w:val="11"/>
          <w:szCs w:val="11"/>
        </w:rPr>
      </w:pPr>
    </w:p>
    <w:p w:rsidR="00E1474B" w:rsidRDefault="0086429B">
      <w:pPr>
        <w:ind w:left="1061" w:right="4514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registered</w:t>
      </w:r>
    </w:p>
    <w:p w:rsidR="00E1474B" w:rsidRDefault="0086429B">
      <w:pPr>
        <w:spacing w:before="1"/>
        <w:ind w:left="1061" w:right="2166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5" w:right="7522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[i[1],i[0]]</w:t>
      </w:r>
    </w:p>
    <w:p w:rsidR="00E1474B" w:rsidRDefault="0086429B">
      <w:pPr>
        <w:spacing w:before="1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1" w:right="501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exit</w:t>
      </w:r>
    </w:p>
    <w:p w:rsidR="00E1474B" w:rsidRDefault="0086429B">
      <w:pPr>
        <w:spacing w:before="1"/>
        <w:ind w:left="1061" w:right="2166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|j,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3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j[0]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cab_reg[index][1]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"."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i[0]</w:t>
      </w:r>
    </w:p>
    <w:p w:rsidR="00E1474B" w:rsidRDefault="0086429B">
      <w:pPr>
        <w:spacing w:before="1"/>
        <w:ind w:left="1231" w:right="7941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10" w:line="160" w:lineRule="exact"/>
        <w:rPr>
          <w:sz w:val="16"/>
          <w:szCs w:val="16"/>
        </w:rPr>
      </w:pPr>
    </w:p>
    <w:p w:rsidR="00E1474B" w:rsidRDefault="0086429B">
      <w:pPr>
        <w:spacing w:line="249" w:lineRule="auto"/>
        <w:ind w:left="1056" w:right="86"/>
        <w:jc w:val="both"/>
      </w:pPr>
      <w:r>
        <w:rPr>
          <w:w w:val="99"/>
        </w:rPr>
        <w:t>Next,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find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min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max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entire</w:t>
      </w:r>
      <w:r>
        <w:t xml:space="preserve">  </w:t>
      </w:r>
      <w:r>
        <w:rPr>
          <w:w w:val="99"/>
        </w:rPr>
        <w:t>system.</w:t>
      </w:r>
      <w:r>
        <w:t xml:space="preserve">   </w:t>
      </w:r>
      <w:r>
        <w:rPr>
          <w:w w:val="99"/>
        </w:rPr>
        <w:t>Also,</w:t>
      </w:r>
      <w:r>
        <w:t xml:space="preserve">  </w:t>
      </w:r>
      <w:r>
        <w:rPr>
          <w:w w:val="99"/>
        </w:rPr>
        <w:t>note</w:t>
      </w:r>
      <w:r>
        <w:t xml:space="preserve">  </w:t>
      </w:r>
      <w:r>
        <w:rPr>
          <w:w w:val="99"/>
        </w:rPr>
        <w:t>that different</w:t>
      </w:r>
      <w:r>
        <w:t xml:space="preserve">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buses</w:t>
      </w:r>
      <w:r>
        <w:t xml:space="preserve"> 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exact</w:t>
      </w:r>
      <w:r>
        <w:t xml:space="preserve">  </w:t>
      </w:r>
      <w:r>
        <w:rPr>
          <w:w w:val="99"/>
        </w:rPr>
        <w:t>time,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 are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integers</w:t>
      </w:r>
      <w:r>
        <w:t xml:space="preserve"> </w:t>
      </w:r>
      <w:r>
        <w:rPr>
          <w:w w:val="99"/>
        </w:rPr>
        <w:t>(starting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0).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integers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time, by</w:t>
      </w:r>
      <w:r>
        <w:t xml:space="preserve"> </w:t>
      </w:r>
      <w:r>
        <w:rPr>
          <w:w w:val="99"/>
        </w:rPr>
        <w:t>assuming</w:t>
      </w:r>
      <w:r>
        <w:t xml:space="preserve"> </w:t>
      </w:r>
      <w:r>
        <w:rPr>
          <w:w w:val="99"/>
        </w:rPr>
        <w:t>starting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w w:val="99"/>
        </w:rPr>
        <w:t>8:30</w:t>
      </w:r>
      <w:r>
        <w:t xml:space="preserve"> </w:t>
      </w:r>
      <w:r>
        <w:rPr>
          <w:w w:val="99"/>
        </w:rPr>
        <w:t>AM</w:t>
      </w:r>
      <w:r>
        <w:t xml:space="preserve"> </w:t>
      </w:r>
      <w:r>
        <w:rPr>
          <w:w w:val="99"/>
        </w:rPr>
        <w:t>(0</w:t>
      </w:r>
      <w:r>
        <w:t xml:space="preserve"> </w:t>
      </w:r>
      <w:r>
        <w:rPr>
          <w:w w:val="99"/>
        </w:rPr>
        <w:t>means</w:t>
      </w:r>
      <w:r>
        <w:t xml:space="preserve"> </w:t>
      </w:r>
      <w:r>
        <w:rPr>
          <w:w w:val="99"/>
        </w:rPr>
        <w:t>8:30</w:t>
      </w:r>
      <w:r>
        <w:t xml:space="preserve"> </w:t>
      </w:r>
      <w:r>
        <w:rPr>
          <w:w w:val="99"/>
        </w:rPr>
        <w:t>AM)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default.</w:t>
      </w:r>
    </w:p>
    <w:p w:rsidR="00E1474B" w:rsidRDefault="00E1474B">
      <w:pPr>
        <w:spacing w:before="2" w:line="120" w:lineRule="exact"/>
        <w:rPr>
          <w:sz w:val="13"/>
          <w:szCs w:val="13"/>
        </w:rPr>
      </w:pPr>
    </w:p>
    <w:p w:rsidR="00E1474B" w:rsidRDefault="0086429B">
      <w:pPr>
        <w:ind w:left="1061" w:right="409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8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1" w:right="3672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meaning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8:30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AM</w:t>
      </w:r>
    </w:p>
    <w:p w:rsidR="00E1474B" w:rsidRDefault="0086429B">
      <w:pPr>
        <w:spacing w:before="1"/>
        <w:ind w:left="1065" w:right="710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10" w:line="160" w:lineRule="exact"/>
        <w:rPr>
          <w:sz w:val="16"/>
          <w:szCs w:val="16"/>
        </w:rPr>
      </w:pPr>
    </w:p>
    <w:p w:rsidR="00E1474B" w:rsidRDefault="0086429B">
      <w:pPr>
        <w:spacing w:line="249" w:lineRule="auto"/>
        <w:ind w:left="1056" w:right="86"/>
        <w:jc w:val="both"/>
      </w:pPr>
      <w:r>
        <w:rPr>
          <w:w w:val="99"/>
        </w:rPr>
        <w:t>Now,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define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state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cab</w:t>
      </w:r>
      <w:r>
        <w:t xml:space="preserve">  </w:t>
      </w:r>
      <w:r>
        <w:rPr>
          <w:w w:val="99"/>
        </w:rPr>
        <w:t>(0:</w:t>
      </w:r>
      <w:r>
        <w:t xml:space="preserve">   </w:t>
      </w:r>
      <w:r>
        <w:rPr>
          <w:w w:val="99"/>
        </w:rPr>
        <w:t>unregistered;</w:t>
      </w:r>
      <w:r>
        <w:t xml:space="preserve">  </w:t>
      </w:r>
      <w:r>
        <w:rPr>
          <w:w w:val="99"/>
        </w:rPr>
        <w:t>1:</w:t>
      </w:r>
      <w:r>
        <w:t xml:space="preserve">   </w:t>
      </w:r>
      <w:r>
        <w:rPr>
          <w:w w:val="99"/>
        </w:rPr>
        <w:t>registered,</w:t>
      </w:r>
      <w:r>
        <w:t xml:space="preserve">  </w:t>
      </w:r>
      <w:r>
        <w:rPr>
          <w:w w:val="99"/>
        </w:rPr>
        <w:t>busy&amp;unmoved;</w:t>
      </w:r>
      <w:r>
        <w:t xml:space="preserve">  </w:t>
      </w:r>
      <w:r>
        <w:rPr>
          <w:w w:val="99"/>
        </w:rPr>
        <w:t>2: registered,</w:t>
      </w:r>
      <w:r>
        <w:t xml:space="preserve"> </w:t>
      </w:r>
      <w:r>
        <w:rPr>
          <w:w w:val="99"/>
        </w:rPr>
        <w:t>busy&amp;moved;</w:t>
      </w:r>
      <w:r>
        <w:t xml:space="preserve"> </w:t>
      </w:r>
      <w:r>
        <w:rPr>
          <w:w w:val="99"/>
        </w:rPr>
        <w:t>3:</w:t>
      </w:r>
      <w:r>
        <w:t xml:space="preserve">  </w:t>
      </w:r>
      <w:r>
        <w:rPr>
          <w:w w:val="99"/>
        </w:rPr>
        <w:t>registered,</w:t>
      </w:r>
      <w:r>
        <w:t xml:space="preserve"> </w:t>
      </w:r>
      <w:r>
        <w:rPr>
          <w:w w:val="99"/>
        </w:rPr>
        <w:t>idle&amp;moved;</w:t>
      </w:r>
      <w:r>
        <w:t xml:space="preserve"> </w:t>
      </w:r>
      <w:r>
        <w:rPr>
          <w:w w:val="99"/>
        </w:rPr>
        <w:t>4:</w:t>
      </w:r>
      <w:r>
        <w:t xml:space="preserve">  </w:t>
      </w:r>
      <w:r>
        <w:rPr>
          <w:w w:val="99"/>
        </w:rPr>
        <w:t>registered,</w:t>
      </w:r>
      <w:r>
        <w:t xml:space="preserve"> </w:t>
      </w:r>
      <w:r>
        <w:rPr>
          <w:w w:val="99"/>
        </w:rPr>
        <w:t>idle&amp;unmoved),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assign</w:t>
      </w:r>
      <w:r>
        <w:t xml:space="preserve"> </w:t>
      </w:r>
      <w:r>
        <w:rPr>
          <w:w w:val="99"/>
        </w:rPr>
        <w:t>the locations</w:t>
      </w:r>
      <w:r>
        <w:t xml:space="preserve">  </w:t>
      </w:r>
      <w:r>
        <w:rPr>
          <w:w w:val="99"/>
        </w:rPr>
        <w:t>(coordinates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distance)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finance</w:t>
      </w:r>
      <w:r>
        <w:t xml:space="preserve">  </w:t>
      </w:r>
      <w:r>
        <w:rPr>
          <w:w w:val="99"/>
        </w:rPr>
        <w:t>(revenue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cost)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they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updated</w:t>
      </w:r>
      <w:r>
        <w:t xml:space="preserve">  </w:t>
      </w:r>
      <w:r>
        <w:rPr>
          <w:w w:val="99"/>
        </w:rPr>
        <w:t>or keep</w:t>
      </w:r>
      <w:r>
        <w:t xml:space="preserve"> </w:t>
      </w:r>
      <w:r>
        <w:rPr>
          <w:w w:val="99"/>
        </w:rPr>
        <w:t>unchanged.</w:t>
      </w:r>
    </w:p>
    <w:p w:rsidR="00E1474B" w:rsidRDefault="00E1474B">
      <w:pPr>
        <w:spacing w:line="100" w:lineRule="exact"/>
        <w:rPr>
          <w:sz w:val="11"/>
          <w:szCs w:val="11"/>
        </w:rPr>
      </w:pPr>
    </w:p>
    <w:p w:rsidR="00E1474B" w:rsidRDefault="0086429B">
      <w:pPr>
        <w:ind w:left="1233" w:right="7105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cab_infos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396" w:right="3172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140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</w:p>
    <w:p w:rsidR="00E1474B" w:rsidRDefault="0086429B">
      <w:pPr>
        <w:spacing w:before="1"/>
        <w:ind w:left="140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|cab,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537" w:right="693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cab[1].split('.')[0].to_i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cab[1].split('.')[1].to_i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</w:p>
    <w:p w:rsidR="00E1474B" w:rsidRDefault="0086429B">
      <w:pPr>
        <w:spacing w:before="1"/>
        <w:ind w:left="1566" w:right="6771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#unregistered else</w:t>
      </w:r>
    </w:p>
    <w:p w:rsidR="00E1474B" w:rsidRDefault="0086429B">
      <w:pPr>
        <w:ind w:left="1735" w:right="6184" w:hanging="4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 cab_info[0]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cab[0]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distance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revenue,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spacing w:before="1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</w:t>
      </w:r>
    </w:p>
    <w:p w:rsidR="00E1474B" w:rsidRDefault="0086429B">
      <w:pPr>
        <w:spacing w:before="1"/>
        <w:ind w:left="1902" w:right="5264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unmoved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ind w:left="1902" w:right="51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 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 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busy[cab_index][0]</w:t>
      </w:r>
    </w:p>
    <w:p w:rsidR="00E1474B" w:rsidRDefault="0086429B">
      <w:pPr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</w:p>
    <w:p w:rsidR="00E1474B" w:rsidRDefault="0086429B">
      <w:pPr>
        <w:spacing w:before="1"/>
        <w:ind w:left="1902" w:right="543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"2"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p[0][0].split(//)[cab_index]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'0'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p[0][1].split(//)[cab_index]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'1'</w:t>
      </w:r>
    </w:p>
    <w:p w:rsidR="00E1474B" w:rsidRDefault="0086429B">
      <w:pPr>
        <w:spacing w:before="1"/>
        <w:ind w:left="1902" w:right="5431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idle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"3"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loc[cab_index]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902" w:right="5264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idle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unmoved cab_info[1]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cab_list[t0-1][cab_index][2..4]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busy[cab_index][1]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cab_list[t0-1][cab_index][6]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735" w:right="6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 cab_infos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cab_info</w:t>
      </w:r>
    </w:p>
    <w:p w:rsidR="00E1474B" w:rsidRDefault="0086429B">
      <w:pPr>
        <w:ind w:left="1398" w:right="77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2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60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cab_infos end</w:t>
      </w:r>
    </w:p>
    <w:p w:rsidR="00E1474B" w:rsidRDefault="00E1474B">
      <w:pPr>
        <w:spacing w:before="6" w:line="180" w:lineRule="exact"/>
        <w:rPr>
          <w:sz w:val="19"/>
          <w:szCs w:val="19"/>
        </w:rPr>
      </w:pPr>
    </w:p>
    <w:p w:rsidR="00E1474B" w:rsidRDefault="0086429B">
      <w:pPr>
        <w:spacing w:line="240" w:lineRule="exact"/>
        <w:ind w:left="1056" w:right="86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find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min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max</w:t>
      </w:r>
      <w:r>
        <w:t xml:space="preserve"> </w:t>
      </w:r>
      <w:r>
        <w:rPr>
          <w:w w:val="99"/>
        </w:rPr>
        <w:t>time steps,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convert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integer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into</w:t>
      </w:r>
      <w:r>
        <w:t xml:space="preserve"> </w:t>
      </w:r>
      <w:r>
        <w:rPr>
          <w:w w:val="99"/>
        </w:rPr>
        <w:t>exact</w:t>
      </w:r>
      <w:r>
        <w:t xml:space="preserve"> </w:t>
      </w:r>
      <w:r>
        <w:rPr>
          <w:w w:val="99"/>
        </w:rPr>
        <w:t>times.</w:t>
      </w:r>
    </w:p>
    <w:p w:rsidR="00E1474B" w:rsidRDefault="00E1474B">
      <w:pPr>
        <w:spacing w:before="1" w:line="100" w:lineRule="exact"/>
        <w:rPr>
          <w:sz w:val="11"/>
          <w:szCs w:val="11"/>
        </w:rPr>
      </w:pPr>
    </w:p>
    <w:p w:rsidR="00E1474B" w:rsidRDefault="0086429B">
      <w:pPr>
        <w:ind w:left="1061" w:right="4096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75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car_state").values.join.to_i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car_state").values.join.to_i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5" w:right="710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4" w:line="160" w:lineRule="exact"/>
        <w:rPr>
          <w:sz w:val="16"/>
          <w:szCs w:val="16"/>
        </w:rPr>
      </w:pPr>
    </w:p>
    <w:p w:rsidR="00E1474B" w:rsidRDefault="0086429B">
      <w:pPr>
        <w:spacing w:line="245" w:lineRule="auto"/>
        <w:ind w:left="1056" w:right="83"/>
        <w:jc w:val="both"/>
      </w:pPr>
      <w:r>
        <w:rPr>
          <w:w w:val="99"/>
        </w:rPr>
        <w:t>Notice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provided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simply.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no</w:t>
      </w:r>
      <w:r>
        <w:t xml:space="preserve"> </w:t>
      </w:r>
      <w:r>
        <w:rPr>
          <w:w w:val="99"/>
        </w:rPr>
        <w:t>car</w:t>
      </w:r>
      <w:r>
        <w:t xml:space="preserve"> </w:t>
      </w:r>
      <w:r>
        <w:rPr>
          <w:w w:val="99"/>
        </w:rPr>
        <w:t>IDs</w:t>
      </w:r>
      <w:r>
        <w:t xml:space="preserve"> </w:t>
      </w:r>
      <w:r>
        <w:rPr>
          <w:w w:val="99"/>
        </w:rPr>
        <w:t>defined 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system,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seems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have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car.</w:t>
      </w:r>
      <w:r>
        <w:t xml:space="preserve">  </w:t>
      </w:r>
      <w:r>
        <w:rPr>
          <w:w w:val="99"/>
        </w:rPr>
        <w:t>So,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next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just</w:t>
      </w:r>
      <w:r>
        <w:t xml:space="preserve"> </w:t>
      </w:r>
      <w:r>
        <w:rPr>
          <w:w w:val="99"/>
        </w:rPr>
        <w:t>to query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car_loc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obtain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locations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minute.</w:t>
      </w:r>
      <w:r>
        <w:t xml:space="preserve">  </w:t>
      </w: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implemented by</w:t>
      </w:r>
      <w:r>
        <w:t xml:space="preserve"> </w:t>
      </w:r>
      <w:r>
        <w:rPr>
          <w:w w:val="99"/>
        </w:rPr>
        <w:t>assuming</w:t>
      </w:r>
      <w:r>
        <w:t xml:space="preserve"> </w:t>
      </w:r>
      <w:r>
        <w:rPr>
          <w:w w:val="99"/>
        </w:rPr>
        <w:t>simple</w:t>
      </w:r>
      <w:r>
        <w:t xml:space="preserve"> </w:t>
      </w:r>
      <w:r>
        <w:rPr>
          <w:w w:val="99"/>
        </w:rPr>
        <w:t>case.</w:t>
      </w:r>
      <w:r>
        <w:t xml:space="preserve"> 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comes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case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multiple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cars,</w:t>
      </w:r>
      <w:r>
        <w:t xml:space="preserve"> </w:t>
      </w:r>
      <w:r w:rsidR="00E741C8">
        <w:rPr>
          <w:w w:val="99"/>
        </w:rPr>
        <w:t>you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generate 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following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steps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trivial</w:t>
      </w:r>
      <w:r>
        <w:t xml:space="preserve"> </w:t>
      </w:r>
      <w:r>
        <w:rPr>
          <w:w w:val="99"/>
        </w:rPr>
        <w:t>modifications.</w:t>
      </w:r>
    </w:p>
    <w:p w:rsidR="00E1474B" w:rsidRDefault="0086429B">
      <w:pPr>
        <w:spacing w:before="93"/>
        <w:ind w:left="1233" w:right="7105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car_infos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563" w:right="2921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2152" w:right="4259" w:hanging="58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distance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car_loc 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"#{t}");</w:t>
      </w:r>
    </w:p>
    <w:p w:rsidR="00E1474B" w:rsidRDefault="0086429B">
      <w:pPr>
        <w:ind w:left="1567" w:right="54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car_loc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 car_infos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car_loc</w:t>
      </w:r>
    </w:p>
    <w:p w:rsidR="00E1474B" w:rsidRDefault="0086429B">
      <w:pPr>
        <w:ind w:left="1368" w:right="7935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604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car_infos end</w:t>
      </w:r>
    </w:p>
    <w:p w:rsidR="00E1474B" w:rsidRDefault="00E1474B">
      <w:pPr>
        <w:spacing w:before="6" w:line="180" w:lineRule="exact"/>
        <w:rPr>
          <w:sz w:val="19"/>
          <w:szCs w:val="19"/>
        </w:rPr>
      </w:pPr>
    </w:p>
    <w:p w:rsidR="00E1474B" w:rsidRDefault="0086429B">
      <w:pPr>
        <w:spacing w:line="240" w:lineRule="exact"/>
        <w:ind w:left="1056" w:right="86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DyPostion_user.json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Again,</w:t>
      </w:r>
      <w:r>
        <w:t xml:space="preserve"> 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first</w:t>
      </w:r>
      <w:r>
        <w:t xml:space="preserve"> </w:t>
      </w:r>
      <w:r>
        <w:rPr>
          <w:w w:val="99"/>
        </w:rPr>
        <w:t>decide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registered</w:t>
      </w:r>
      <w:r>
        <w:t xml:space="preserve"> </w:t>
      </w:r>
      <w:r>
        <w:rPr>
          <w:w w:val="99"/>
        </w:rPr>
        <w:t>interval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system as</w:t>
      </w:r>
      <w:r>
        <w:t xml:space="preserve"> </w:t>
      </w:r>
      <w:r>
        <w:rPr>
          <w:w w:val="99"/>
        </w:rPr>
        <w:t>before.</w:t>
      </w:r>
    </w:p>
    <w:p w:rsidR="00E1474B" w:rsidRDefault="00E1474B">
      <w:pPr>
        <w:spacing w:before="1" w:line="100" w:lineRule="exact"/>
        <w:rPr>
          <w:sz w:val="11"/>
          <w:szCs w:val="11"/>
        </w:rPr>
      </w:pPr>
    </w:p>
    <w:p w:rsidR="00E1474B" w:rsidRDefault="0086429B">
      <w:pPr>
        <w:ind w:left="1061" w:right="4347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registered</w:t>
      </w:r>
    </w:p>
    <w:p w:rsidR="00E1474B" w:rsidRDefault="0086429B">
      <w:pPr>
        <w:spacing w:before="1"/>
        <w:ind w:left="1061" w:right="1915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5" w:right="7438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061" w:right="7439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[i[1],i[0]]</w:t>
      </w:r>
    </w:p>
    <w:p w:rsidR="00E1474B" w:rsidRDefault="0086429B">
      <w:pPr>
        <w:spacing w:before="1"/>
        <w:ind w:left="1064" w:right="8279"/>
        <w:jc w:val="both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just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exit</w:t>
      </w:r>
    </w:p>
    <w:p w:rsidR="00E1474B" w:rsidRDefault="0086429B">
      <w:pPr>
        <w:spacing w:before="1"/>
        <w:ind w:left="1061" w:right="2015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order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asc;" 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conn.exec(sql).values</w:t>
      </w: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|i|</w:t>
      </w:r>
    </w:p>
    <w:p w:rsidR="00E1474B" w:rsidRDefault="0086429B">
      <w:pPr>
        <w:spacing w:before="1"/>
        <w:ind w:left="1201" w:right="5269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|j,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3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j[0]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user_reg[index][1]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"."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i[0]</w:t>
      </w:r>
    </w:p>
    <w:p w:rsidR="00E1474B" w:rsidRDefault="0086429B">
      <w:pPr>
        <w:spacing w:before="1"/>
        <w:ind w:left="1231" w:right="8041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before="8" w:line="140" w:lineRule="exact"/>
        <w:rPr>
          <w:sz w:val="14"/>
          <w:szCs w:val="14"/>
        </w:rPr>
      </w:pPr>
    </w:p>
    <w:p w:rsidR="00E1474B" w:rsidRDefault="00E741C8">
      <w:pPr>
        <w:ind w:left="1056"/>
      </w:pPr>
      <w:r>
        <w:rPr>
          <w:w w:val="99"/>
        </w:rPr>
        <w:t>Also</w:t>
      </w:r>
      <w:r w:rsidR="0086429B">
        <w:t xml:space="preserve"> </w:t>
      </w:r>
      <w:r w:rsidR="0086429B">
        <w:rPr>
          <w:w w:val="99"/>
        </w:rPr>
        <w:t>obtain</w:t>
      </w:r>
      <w:r w:rsidR="0086429B">
        <w:t xml:space="preserve"> </w:t>
      </w:r>
      <w:r w:rsidR="0086429B">
        <w:rPr>
          <w:w w:val="99"/>
        </w:rPr>
        <w:t>the</w:t>
      </w:r>
      <w:r w:rsidR="0086429B">
        <w:t xml:space="preserve"> </w:t>
      </w:r>
      <w:r w:rsidR="0086429B">
        <w:rPr>
          <w:w w:val="99"/>
        </w:rPr>
        <w:t>min</w:t>
      </w:r>
      <w:r w:rsidR="0086429B">
        <w:t xml:space="preserve"> </w:t>
      </w:r>
      <w:r w:rsidR="0086429B">
        <w:rPr>
          <w:w w:val="99"/>
        </w:rPr>
        <w:t>and</w:t>
      </w:r>
      <w:r w:rsidR="0086429B">
        <w:t xml:space="preserve"> </w:t>
      </w:r>
      <w:r w:rsidR="0086429B">
        <w:rPr>
          <w:w w:val="99"/>
        </w:rPr>
        <w:t>max</w:t>
      </w:r>
      <w:r w:rsidR="0086429B">
        <w:t xml:space="preserve"> </w:t>
      </w:r>
      <w:r w:rsidR="0086429B">
        <w:rPr>
          <w:w w:val="99"/>
        </w:rPr>
        <w:t>time</w:t>
      </w:r>
      <w:r w:rsidR="0086429B">
        <w:t xml:space="preserve"> </w:t>
      </w:r>
      <w:r w:rsidR="0086429B">
        <w:rPr>
          <w:w w:val="99"/>
        </w:rPr>
        <w:t>steps.</w:t>
      </w:r>
    </w:p>
    <w:p w:rsidR="00E1474B" w:rsidRDefault="00E1474B">
      <w:pPr>
        <w:spacing w:before="5" w:line="100" w:lineRule="exact"/>
        <w:rPr>
          <w:sz w:val="10"/>
          <w:szCs w:val="10"/>
        </w:rPr>
      </w:pPr>
    </w:p>
    <w:p w:rsidR="00E1474B" w:rsidRDefault="0086429B">
      <w:pPr>
        <w:ind w:left="106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and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steps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system</w:t>
      </w:r>
    </w:p>
    <w:p w:rsidR="00E1474B" w:rsidRDefault="0086429B">
      <w:pPr>
        <w:spacing w:before="1"/>
        <w:ind w:left="1065" w:right="285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min(t)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user_list").values.join.to_i time_max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max(t)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user_list").values.join.to_i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330</w:t>
      </w:r>
    </w:p>
    <w:p w:rsidR="00E1474B" w:rsidRDefault="00E1474B">
      <w:pPr>
        <w:spacing w:before="8" w:line="140" w:lineRule="exact"/>
        <w:rPr>
          <w:sz w:val="14"/>
          <w:szCs w:val="14"/>
        </w:rPr>
      </w:pPr>
    </w:p>
    <w:p w:rsidR="00E1474B" w:rsidRDefault="0086429B">
      <w:pPr>
        <w:spacing w:line="245" w:lineRule="auto"/>
        <w:ind w:left="1056" w:right="77"/>
      </w:pPr>
      <w:r>
        <w:rPr>
          <w:w w:val="99"/>
        </w:rPr>
        <w:t>Similar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now</w:t>
      </w:r>
      <w:r>
        <w:t xml:space="preserve"> </w:t>
      </w:r>
      <w:r>
        <w:rPr>
          <w:w w:val="99"/>
        </w:rPr>
        <w:t>define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state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each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(0:</w:t>
      </w:r>
      <w:r>
        <w:t xml:space="preserve">  </w:t>
      </w:r>
      <w:r>
        <w:rPr>
          <w:w w:val="99"/>
        </w:rPr>
        <w:t>unregistered;</w:t>
      </w:r>
      <w:r>
        <w:t xml:space="preserve"> </w:t>
      </w:r>
      <w:r>
        <w:rPr>
          <w:w w:val="99"/>
        </w:rPr>
        <w:t>”bus.bus_id”: 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bus_id;</w:t>
      </w:r>
      <w:r>
        <w:t xml:space="preserve"> </w:t>
      </w:r>
      <w:r>
        <w:rPr>
          <w:w w:val="99"/>
        </w:rPr>
        <w:t>”cab.cab_id”:</w:t>
      </w:r>
      <w:r>
        <w:t xml:space="preserve"> 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cab_id;</w:t>
      </w:r>
      <w:r>
        <w:t xml:space="preserve"> </w:t>
      </w:r>
      <w:r>
        <w:rPr>
          <w:w w:val="99"/>
        </w:rPr>
        <w:t>”wb”:</w:t>
      </w:r>
      <w:r>
        <w:t xml:space="preserve">  </w:t>
      </w:r>
      <w:r>
        <w:rPr>
          <w:w w:val="99"/>
        </w:rPr>
        <w:t>waiting</w:t>
      </w:r>
      <w:r>
        <w:t xml:space="preserve"> </w:t>
      </w:r>
      <w:r>
        <w:rPr>
          <w:w w:val="99"/>
        </w:rPr>
        <w:t>before</w:t>
      </w:r>
      <w:r>
        <w:t xml:space="preserve"> </w:t>
      </w:r>
      <w:r w:rsidR="00E741C8">
        <w:rPr>
          <w:w w:val="99"/>
        </w:rPr>
        <w:t>con</w:t>
      </w:r>
      <w:r>
        <w:rPr>
          <w:w w:val="99"/>
        </w:rPr>
        <w:t>firmation;</w:t>
      </w:r>
      <w:r>
        <w:t xml:space="preserve">  </w:t>
      </w:r>
      <w:r>
        <w:rPr>
          <w:w w:val="99"/>
        </w:rPr>
        <w:t>”wa”:</w:t>
      </w:r>
      <w:r>
        <w:t xml:space="preserve">  </w:t>
      </w:r>
      <w:r>
        <w:rPr>
          <w:w w:val="99"/>
        </w:rPr>
        <w:t>waiting</w:t>
      </w:r>
      <w:r>
        <w:t xml:space="preserve"> </w:t>
      </w:r>
      <w:r>
        <w:rPr>
          <w:w w:val="99"/>
        </w:rPr>
        <w:t>after</w:t>
      </w:r>
      <w:r>
        <w:t xml:space="preserve"> </w:t>
      </w:r>
      <w:r>
        <w:rPr>
          <w:w w:val="99"/>
        </w:rPr>
        <w:t>confirmation;</w:t>
      </w:r>
      <w:r>
        <w:t xml:space="preserve">  </w:t>
      </w:r>
      <w:r>
        <w:rPr>
          <w:w w:val="99"/>
        </w:rPr>
        <w:t>”wk”:</w:t>
      </w:r>
      <w:r>
        <w:t xml:space="preserve">  </w:t>
      </w:r>
      <w:r>
        <w:rPr>
          <w:w w:val="99"/>
        </w:rPr>
        <w:t>walking;</w:t>
      </w:r>
      <w:r>
        <w:t xml:space="preserve">  </w:t>
      </w:r>
      <w:r>
        <w:rPr>
          <w:w w:val="99"/>
        </w:rPr>
        <w:t>”pc”:</w:t>
      </w:r>
      <w:r>
        <w:t xml:space="preserve"> 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car).</w:t>
      </w:r>
      <w:r>
        <w:t xml:space="preserve">  </w:t>
      </w:r>
      <w:r>
        <w:rPr>
          <w:w w:val="99"/>
        </w:rPr>
        <w:t>Since the</w:t>
      </w:r>
      <w:r>
        <w:t xml:space="preserve"> </w:t>
      </w:r>
      <w:r>
        <w:rPr>
          <w:w w:val="99"/>
        </w:rPr>
        <w:t>location</w:t>
      </w:r>
      <w:r>
        <w:t xml:space="preserve"> </w:t>
      </w:r>
      <w:r>
        <w:rPr>
          <w:w w:val="99"/>
        </w:rPr>
        <w:t>information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bus,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been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previous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files, 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easily</w:t>
      </w:r>
      <w:r>
        <w:t xml:space="preserve">  </w:t>
      </w:r>
      <w:r>
        <w:rPr>
          <w:w w:val="99"/>
        </w:rPr>
        <w:t>obtain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information</w:t>
      </w:r>
      <w:r>
        <w:t xml:space="preserve">  </w:t>
      </w:r>
      <w:r>
        <w:rPr>
          <w:w w:val="99"/>
        </w:rPr>
        <w:t>by</w:t>
      </w:r>
      <w:r>
        <w:t xml:space="preserve">  </w:t>
      </w:r>
      <w:r>
        <w:rPr>
          <w:w w:val="99"/>
        </w:rPr>
        <w:t>matching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steps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user</w:t>
      </w:r>
      <w:r>
        <w:t xml:space="preserve">  </w:t>
      </w:r>
      <w:r>
        <w:rPr>
          <w:w w:val="99"/>
        </w:rPr>
        <w:t>has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state</w:t>
      </w:r>
    </w:p>
    <w:p w:rsidR="00E1474B" w:rsidRDefault="0086429B">
      <w:pPr>
        <w:spacing w:before="4" w:line="243" w:lineRule="auto"/>
        <w:ind w:left="1056" w:right="183"/>
        <w:jc w:val="both"/>
      </w:pPr>
      <w:r>
        <w:rPr>
          <w:w w:val="99"/>
        </w:rPr>
        <w:t>”bus”/”cab”/”pc”.</w:t>
      </w:r>
      <w:r>
        <w:t xml:space="preserve">  </w:t>
      </w:r>
      <w:r>
        <w:rPr>
          <w:w w:val="99"/>
        </w:rPr>
        <w:t>Also,</w:t>
      </w:r>
      <w:r>
        <w:t xml:space="preserve">  </w:t>
      </w:r>
      <w:r>
        <w:rPr>
          <w:w w:val="99"/>
        </w:rPr>
        <w:t>when</w:t>
      </w:r>
      <w:r>
        <w:t xml:space="preserve">  </w:t>
      </w:r>
      <w:r>
        <w:rPr>
          <w:w w:val="99"/>
        </w:rPr>
        <w:t>an</w:t>
      </w:r>
      <w:r>
        <w:t xml:space="preserve">  </w:t>
      </w:r>
      <w:r>
        <w:rPr>
          <w:w w:val="99"/>
        </w:rPr>
        <w:t>user’s</w:t>
      </w:r>
      <w:r>
        <w:t xml:space="preserve">  </w:t>
      </w:r>
      <w:r>
        <w:rPr>
          <w:w w:val="99"/>
        </w:rPr>
        <w:t>state</w:t>
      </w:r>
      <w:r>
        <w:t xml:space="preserve">  </w:t>
      </w:r>
      <w:r>
        <w:rPr>
          <w:w w:val="99"/>
        </w:rPr>
        <w:t>is</w:t>
      </w:r>
      <w:r>
        <w:t xml:space="preserve">  </w:t>
      </w:r>
      <w:r>
        <w:rPr>
          <w:w w:val="99"/>
        </w:rPr>
        <w:t>”wb”</w:t>
      </w:r>
      <w:r>
        <w:t xml:space="preserve">  </w:t>
      </w:r>
      <w:r>
        <w:rPr>
          <w:w w:val="99"/>
        </w:rPr>
        <w:t>or</w:t>
      </w:r>
      <w:r>
        <w:t xml:space="preserve">  </w:t>
      </w:r>
      <w:r>
        <w:rPr>
          <w:w w:val="99"/>
        </w:rPr>
        <w:t>”wa”,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keep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user’s</w:t>
      </w:r>
      <w:r>
        <w:t xml:space="preserve">  </w:t>
      </w:r>
      <w:r>
        <w:rPr>
          <w:w w:val="99"/>
        </w:rPr>
        <w:t>location as</w:t>
      </w:r>
      <w:r>
        <w:t xml:space="preserve"> </w:t>
      </w:r>
      <w:r>
        <w:rPr>
          <w:w w:val="99"/>
        </w:rPr>
        <w:t>unchanged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previous</w:t>
      </w:r>
      <w:r>
        <w:t xml:space="preserve"> </w:t>
      </w:r>
      <w:r>
        <w:rPr>
          <w:w w:val="99"/>
        </w:rPr>
        <w:t>time</w:t>
      </w:r>
      <w:r>
        <w:t xml:space="preserve"> </w:t>
      </w:r>
      <w:r>
        <w:rPr>
          <w:w w:val="99"/>
        </w:rPr>
        <w:t>step.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thing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do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just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query</w:t>
      </w:r>
      <w:r>
        <w:t xml:space="preserve"> </w:t>
      </w:r>
      <w:r>
        <w:rPr>
          <w:w w:val="99"/>
        </w:rPr>
        <w:t xml:space="preserve">the </w:t>
      </w:r>
      <w:r>
        <w:rPr>
          <w:rFonts w:ascii="Courier New" w:eastAsia="Courier New" w:hAnsi="Courier New" w:cs="Courier New"/>
          <w:w w:val="99"/>
        </w:rPr>
        <w:t>user_loc</w:t>
      </w:r>
      <w:r w:rsidR="00E741C8">
        <w:rPr>
          <w:rFonts w:ascii="Courier New" w:eastAsia="Courier New" w:hAnsi="Courier New" w:cs="Courier New"/>
          <w:w w:val="99"/>
        </w:rP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has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state</w:t>
      </w:r>
      <w:r>
        <w:t xml:space="preserve"> </w:t>
      </w:r>
      <w:r>
        <w:rPr>
          <w:w w:val="99"/>
        </w:rPr>
        <w:t>”wk”.</w:t>
      </w:r>
      <w:r>
        <w:t xml:space="preserve"> 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utility</w:t>
      </w:r>
      <w:r>
        <w:t xml:space="preserve"> </w:t>
      </w:r>
      <w:r>
        <w:rPr>
          <w:w w:val="99"/>
        </w:rPr>
        <w:t>information,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same</w:t>
      </w:r>
      <w:r>
        <w:t xml:space="preserve"> </w:t>
      </w:r>
      <w:r>
        <w:rPr>
          <w:w w:val="99"/>
        </w:rPr>
        <w:t>approach as</w:t>
      </w:r>
      <w:r>
        <w:t xml:space="preserve"> </w:t>
      </w:r>
      <w:r>
        <w:rPr>
          <w:w w:val="99"/>
        </w:rPr>
        <w:t>what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did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cabs.</w:t>
      </w:r>
    </w:p>
    <w:p w:rsidR="00E1474B" w:rsidRDefault="00E1474B">
      <w:pPr>
        <w:spacing w:before="1" w:line="100" w:lineRule="exact"/>
        <w:rPr>
          <w:sz w:val="10"/>
          <w:szCs w:val="10"/>
        </w:rPr>
      </w:pPr>
    </w:p>
    <w:p w:rsidR="00E1474B" w:rsidRDefault="0086429B">
      <w:pPr>
        <w:ind w:left="1233" w:right="7204" w:hanging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0..1439 user_infos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ind w:left="1563" w:right="3105" w:hanging="1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time_max 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t0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time_offset</w:t>
      </w:r>
    </w:p>
    <w:p w:rsidR="00E1474B" w:rsidRDefault="0086429B">
      <w:pPr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user_reg.each_with_index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|user,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index|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user[1].split('.')[0].to_i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&gt;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user[1].split('.')[1].to_i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</w:p>
    <w:p w:rsidR="00E1474B" w:rsidRDefault="0086429B">
      <w:pPr>
        <w:spacing w:before="1"/>
        <w:ind w:left="1566" w:right="6871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#unregistered else</w:t>
      </w:r>
    </w:p>
    <w:p w:rsidR="00E1474B" w:rsidRDefault="0086429B">
      <w:pPr>
        <w:ind w:left="1735" w:right="6116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#registered user_info[0]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user[0]</w:t>
      </w:r>
    </w:p>
    <w:p w:rsidR="00E1474B" w:rsidRDefault="0086429B">
      <w:pPr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user_state_update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conn.exec(sql_update).values</w:t>
      </w:r>
    </w:p>
    <w:p w:rsidR="00E1474B" w:rsidRDefault="0086429B">
      <w:pPr>
        <w:spacing w:before="1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spacing w:before="1"/>
        <w:ind w:left="18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900" w:right="4444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conn.exec(sql_state).values 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ind w:left="20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"4"</w:t>
      </w:r>
    </w:p>
    <w:p w:rsidR="00E1474B" w:rsidRDefault="0086429B">
      <w:pPr>
        <w:spacing w:before="1"/>
        <w:ind w:left="20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sql_vehicle_update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2067" w:right="2770" w:firstLine="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user_vehicle_update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conn.exec(sql_vehicle_update).values 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ind w:left="22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22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2237" w:right="377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user_vehicle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conn.exec(sql_vehicle).values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user_vehicle[user_index][0]</w:t>
      </w:r>
    </w:p>
    <w:p w:rsidR="00E1474B" w:rsidRDefault="0086429B">
      <w:pPr>
        <w:ind w:left="20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223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user_list[t0-1][user_index][1]</w:t>
      </w:r>
    </w:p>
    <w:p w:rsidR="00E1474B" w:rsidRDefault="0086429B">
      <w:pPr>
        <w:spacing w:before="1"/>
        <w:ind w:left="1901" w:right="7372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else</w:t>
      </w:r>
    </w:p>
    <w:p w:rsidR="00E1474B" w:rsidRDefault="0086429B">
      <w:pPr>
        <w:ind w:left="2237" w:right="4694" w:hanging="17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"wb"</w:t>
      </w:r>
    </w:p>
    <w:p w:rsidR="00E1474B" w:rsidRDefault="0086429B">
      <w:pPr>
        <w:ind w:left="2237" w:right="4443" w:hanging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"2"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"wa"</w:t>
      </w:r>
    </w:p>
    <w:p w:rsidR="00E1474B" w:rsidRDefault="0086429B">
      <w:pPr>
        <w:ind w:left="2237" w:right="4443" w:hanging="1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user_state[user_index][0]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"3"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</w:t>
      </w:r>
    </w:p>
    <w:p w:rsidR="00E1474B" w:rsidRDefault="0086429B">
      <w:pPr>
        <w:ind w:left="22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######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query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walking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######</w:t>
      </w:r>
    </w:p>
    <w:p w:rsidR="00E1474B" w:rsidRDefault="0086429B">
      <w:pPr>
        <w:spacing w:before="1"/>
        <w:ind w:left="206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2068" w:right="6030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"pc" end</w:t>
      </w:r>
    </w:p>
    <w:p w:rsidR="00E1474B" w:rsidRDefault="0086429B">
      <w:pPr>
        <w:ind w:left="1734" w:right="7539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else</w:t>
      </w:r>
    </w:p>
    <w:p w:rsidR="00E1474B" w:rsidRDefault="0086429B">
      <w:pPr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user_list[t0-1][user_index][1]</w:t>
      </w:r>
    </w:p>
    <w:p w:rsidR="00E1474B" w:rsidRDefault="0086429B">
      <w:pPr>
        <w:spacing w:before="1"/>
        <w:ind w:left="173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73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sql_utility_update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"#{t}")</w:t>
      </w:r>
    </w:p>
    <w:p w:rsidR="00E1474B" w:rsidRDefault="0086429B">
      <w:pPr>
        <w:spacing w:before="1"/>
        <w:ind w:left="1735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2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user_utility_update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conn.exec(sql_utility_update).values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173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user_utility_update[0][0].split(//)[user_index]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"1"</w:t>
      </w:r>
    </w:p>
    <w:p w:rsidR="00E1474B" w:rsidRDefault="0086429B">
      <w:pPr>
        <w:spacing w:before="1"/>
        <w:ind w:left="18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updated</w:t>
      </w:r>
    </w:p>
    <w:p w:rsidR="00E1474B" w:rsidRDefault="0086429B">
      <w:pPr>
        <w:spacing w:before="1"/>
        <w:ind w:left="190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sql_utility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time;".gsub('time',"#{t}")</w:t>
      </w:r>
    </w:p>
    <w:p w:rsidR="00E1474B" w:rsidRDefault="0086429B">
      <w:pPr>
        <w:spacing w:before="1"/>
        <w:ind w:left="1902" w:right="440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user_utility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conn.exec(sql_utility).values 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user_utility[user_index][0]</w:t>
      </w:r>
    </w:p>
    <w:p w:rsidR="00E1474B" w:rsidRDefault="0086429B">
      <w:pPr>
        <w:ind w:left="1703" w:right="7917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870" w:right="4484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user_list[t0-1][user_index][2]</w:t>
      </w:r>
    </w:p>
    <w:p w:rsidR="00E1474B" w:rsidRDefault="0086429B">
      <w:pPr>
        <w:spacing w:before="1"/>
        <w:ind w:left="1703" w:right="800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735" w:right="633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 user_infos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user_info</w:t>
      </w:r>
    </w:p>
    <w:p w:rsidR="00E1474B" w:rsidRDefault="0086429B">
      <w:pPr>
        <w:ind w:left="1398" w:right="81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2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 w:right="6836" w:firstLine="16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&lt;&lt;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user_infos end</w:t>
      </w:r>
    </w:p>
    <w:p w:rsidR="00E1474B" w:rsidRDefault="00E1474B">
      <w:pPr>
        <w:spacing w:before="9" w:line="280" w:lineRule="exact"/>
        <w:rPr>
          <w:sz w:val="28"/>
          <w:szCs w:val="28"/>
        </w:rPr>
      </w:pPr>
    </w:p>
    <w:p w:rsidR="00E1474B" w:rsidRDefault="0086429B">
      <w:pPr>
        <w:ind w:left="329" w:right="7713"/>
        <w:jc w:val="center"/>
      </w:pPr>
      <w:r>
        <w:rPr>
          <w:w w:val="99"/>
        </w:rPr>
        <w:t>•</w:t>
      </w:r>
      <w:r>
        <w:t xml:space="preserve">  </w:t>
      </w:r>
      <w:r>
        <w:rPr>
          <w:b/>
          <w:w w:val="99"/>
        </w:rPr>
        <w:t>export</w:t>
      </w:r>
      <w:r>
        <w:rPr>
          <w:b/>
        </w:rPr>
        <w:t xml:space="preserve">  </w:t>
      </w:r>
      <w:r>
        <w:rPr>
          <w:b/>
          <w:w w:val="99"/>
        </w:rPr>
        <w:t>the</w:t>
      </w:r>
      <w:r>
        <w:rPr>
          <w:b/>
        </w:rPr>
        <w:t xml:space="preserve">  </w:t>
      </w:r>
      <w:r>
        <w:rPr>
          <w:b/>
          <w:w w:val="99"/>
        </w:rPr>
        <w:t>data:</w:t>
      </w:r>
    </w:p>
    <w:p w:rsidR="00E1474B" w:rsidRDefault="00E1474B">
      <w:pPr>
        <w:spacing w:before="9" w:line="160" w:lineRule="exact"/>
        <w:rPr>
          <w:sz w:val="16"/>
          <w:szCs w:val="16"/>
        </w:rPr>
      </w:pPr>
    </w:p>
    <w:p w:rsidR="00E1474B" w:rsidRDefault="0086429B">
      <w:pPr>
        <w:ind w:left="842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b/>
          <w:w w:val="99"/>
        </w:rPr>
        <w:t>FeatureCollection</w:t>
      </w:r>
      <w:r>
        <w:rPr>
          <w:w w:val="99"/>
        </w:rPr>
        <w:t>.</w:t>
      </w:r>
    </w:p>
    <w:p w:rsidR="00E1474B" w:rsidRDefault="00E1474B">
      <w:pPr>
        <w:spacing w:before="2" w:line="100" w:lineRule="exact"/>
        <w:rPr>
          <w:sz w:val="10"/>
          <w:szCs w:val="10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"ogr2ogr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GeoJSON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routes_bus.json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\"PG:host=localhost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dbname=databaseName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user=ownerName\"</w:t>
      </w:r>
    </w:p>
    <w:p w:rsidR="00E1474B" w:rsidRDefault="0086429B">
      <w:pPr>
        <w:spacing w:before="1"/>
        <w:ind w:left="1064" w:right="3151" w:firstLine="58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-sql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'select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route_id,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shape_id,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from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gtfs_shape_lines;'" cmd["databaseName"]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database_name</w:t>
      </w:r>
    </w:p>
    <w:p w:rsidR="00E1474B" w:rsidRDefault="0086429B">
      <w:pPr>
        <w:ind w:left="1065" w:right="6502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cmd["ownerName"]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owner_name value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`#{cmd}`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"\nroutes.json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generated\n"</w:t>
      </w:r>
    </w:p>
    <w:p w:rsidR="00E1474B" w:rsidRDefault="00E1474B">
      <w:pPr>
        <w:spacing w:before="10" w:line="200" w:lineRule="exact"/>
      </w:pPr>
    </w:p>
    <w:p w:rsidR="00E1474B" w:rsidRDefault="0086429B">
      <w:pPr>
        <w:ind w:left="842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DyPosition_bus.json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b/>
          <w:w w:val="99"/>
        </w:rPr>
        <w:t>key</w:t>
      </w:r>
      <w:r>
        <w:rPr>
          <w:b/>
        </w:rP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trip_id.route_id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and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content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as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lon,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lat</w:t>
      </w:r>
      <w:r>
        <w:rPr>
          <w:w w:val="99"/>
          <w:position w:val="1"/>
        </w:rPr>
        <w:t>.</w:t>
      </w:r>
    </w:p>
    <w:p w:rsidR="00E1474B" w:rsidRDefault="00E1474B">
      <w:pPr>
        <w:spacing w:before="2" w:line="100" w:lineRule="exact"/>
        <w:rPr>
          <w:sz w:val="10"/>
          <w:szCs w:val="10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positions.map!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}.#{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File.open('DyPosition_bus.json','wb')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"\nDyPosition_bus.json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generated\n"</w:t>
      </w:r>
    </w:p>
    <w:p w:rsidR="00E1474B" w:rsidRDefault="00E1474B">
      <w:pPr>
        <w:spacing w:before="4" w:line="200" w:lineRule="exact"/>
      </w:pPr>
    </w:p>
    <w:p w:rsidR="00E1474B" w:rsidRDefault="0086429B">
      <w:pPr>
        <w:spacing w:line="240" w:lineRule="exact"/>
        <w:ind w:left="1056" w:right="483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Export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DyPosition_cab.json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b/>
          <w:w w:val="99"/>
        </w:rPr>
        <w:t>key</w:t>
      </w:r>
      <w:r>
        <w:rPr>
          <w:b/>
        </w:rP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cab_id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 the</w:t>
      </w:r>
      <w:r>
        <w:t xml:space="preserve"> </w:t>
      </w:r>
      <w:r>
        <w:rPr>
          <w:w w:val="99"/>
        </w:rPr>
        <w:t>content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lon,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lat,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distance,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status,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cost,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revenue</w:t>
      </w:r>
      <w:r>
        <w:rPr>
          <w:w w:val="99"/>
        </w:rPr>
        <w:t>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trip[4].to_f,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trip[1].to_i,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trip[5].to_f,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trip[6].to_i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File.open('DyPosition_cab.json','wb')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"DyPosition_cab.json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before="4" w:line="200" w:lineRule="exact"/>
      </w:pPr>
    </w:p>
    <w:p w:rsidR="00E1474B" w:rsidRDefault="0086429B">
      <w:pPr>
        <w:spacing w:line="240" w:lineRule="exact"/>
        <w:ind w:left="1056" w:right="483" w:hanging="214"/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Export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DyPosition_car.json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b/>
          <w:w w:val="99"/>
        </w:rPr>
        <w:t>key</w:t>
      </w:r>
      <w:r>
        <w:rPr>
          <w:b/>
        </w:rP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pc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the content</w:t>
      </w:r>
      <w:r>
        <w:t xml:space="preserve"> </w:t>
      </w:r>
      <w:r>
        <w:rPr>
          <w:w w:val="99"/>
        </w:rPr>
        <w:t>defined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lon,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lat,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w w:val="99"/>
        </w:rPr>
        <w:t>distance</w:t>
      </w:r>
      <w:r>
        <w:rPr>
          <w:w w:val="99"/>
        </w:rPr>
        <w:t>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car_list.map!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364" w:right="414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t["pc"]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trip[2].to_f]</w:t>
      </w:r>
    </w:p>
    <w:p w:rsidR="00E1474B" w:rsidRDefault="0086429B">
      <w:pPr>
        <w:spacing w:before="1"/>
        <w:ind w:left="1229" w:right="8509" w:firstLine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t</w:t>
      </w: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File.open('DyPosition_car.json','wb')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9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"DyPosition_car.json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19" w:line="260" w:lineRule="exact"/>
        <w:rPr>
          <w:sz w:val="26"/>
          <w:szCs w:val="26"/>
        </w:rPr>
      </w:pPr>
    </w:p>
    <w:p w:rsidR="00E1474B" w:rsidRDefault="0086429B" w:rsidP="00E741C8">
      <w:pPr>
        <w:spacing w:before="31"/>
        <w:ind w:left="1080" w:right="82" w:hanging="270"/>
        <w:rPr>
          <w:rFonts w:ascii="Courier New" w:eastAsia="Courier New" w:hAnsi="Courier New" w:cs="Courier New"/>
        </w:rPr>
      </w:pPr>
      <w:r>
        <w:rPr>
          <w:b/>
          <w:w w:val="99"/>
        </w:rPr>
        <w:t>–</w:t>
      </w:r>
      <w:r>
        <w:rPr>
          <w:b/>
        </w:rP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w w:val="99"/>
        </w:rPr>
        <w:t>:</w:t>
      </w:r>
      <w:r>
        <w:t xml:space="preserve">  </w:t>
      </w:r>
      <w:r>
        <w:rPr>
          <w:w w:val="99"/>
        </w:rPr>
        <w:t>Export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DyPosition_user.json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with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b/>
          <w:w w:val="99"/>
        </w:rPr>
        <w:t>key</w:t>
      </w:r>
      <w:r>
        <w:rPr>
          <w:b/>
        </w:rPr>
        <w:t xml:space="preserve">  </w:t>
      </w:r>
      <w:r>
        <w:rPr>
          <w:w w:val="99"/>
        </w:rPr>
        <w:t>defined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rFonts w:ascii="Courier New" w:eastAsia="Courier New" w:hAnsi="Courier New" w:cs="Courier New"/>
          <w:w w:val="99"/>
        </w:rPr>
        <w:t>user_id</w:t>
      </w:r>
    </w:p>
    <w:p w:rsidR="00E1474B" w:rsidRDefault="0086429B">
      <w:pPr>
        <w:spacing w:line="220" w:lineRule="exact"/>
        <w:ind w:left="1056"/>
      </w:pPr>
      <w:r>
        <w:rPr>
          <w:w w:val="99"/>
          <w:position w:val="1"/>
        </w:rPr>
        <w:t>and</w:t>
      </w:r>
      <w:r>
        <w:rPr>
          <w:position w:val="1"/>
        </w:rPr>
        <w:t xml:space="preserve"> </w:t>
      </w:r>
      <w:r>
        <w:rPr>
          <w:w w:val="99"/>
          <w:position w:val="1"/>
        </w:rPr>
        <w:t>the</w:t>
      </w:r>
      <w:r>
        <w:rPr>
          <w:position w:val="1"/>
        </w:rPr>
        <w:t xml:space="preserve"> </w:t>
      </w:r>
      <w:r>
        <w:rPr>
          <w:w w:val="99"/>
          <w:position w:val="1"/>
        </w:rPr>
        <w:t>content</w:t>
      </w:r>
      <w:r>
        <w:rPr>
          <w:position w:val="1"/>
        </w:rPr>
        <w:t xml:space="preserve"> </w:t>
      </w:r>
      <w:r>
        <w:rPr>
          <w:w w:val="99"/>
          <w:position w:val="1"/>
        </w:rPr>
        <w:t>defined</w:t>
      </w:r>
      <w:r>
        <w:rPr>
          <w:position w:val="1"/>
        </w:rPr>
        <w:t xml:space="preserve"> </w:t>
      </w:r>
      <w:r>
        <w:rPr>
          <w:w w:val="99"/>
          <w:position w:val="1"/>
        </w:rPr>
        <w:t>as</w:t>
      </w:r>
      <w:r>
        <w:rPr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status,</w:t>
      </w:r>
      <w:r>
        <w:rPr>
          <w:rFonts w:ascii="Courier New" w:eastAsia="Courier New" w:hAnsi="Courier New" w:cs="Courier New"/>
          <w:position w:val="1"/>
        </w:rPr>
        <w:t xml:space="preserve"> </w:t>
      </w:r>
      <w:r>
        <w:rPr>
          <w:rFonts w:ascii="Courier New" w:eastAsia="Courier New" w:hAnsi="Courier New" w:cs="Courier New"/>
          <w:w w:val="99"/>
          <w:position w:val="1"/>
        </w:rPr>
        <w:t>utility</w:t>
      </w:r>
      <w:r>
        <w:rPr>
          <w:w w:val="99"/>
          <w:position w:val="1"/>
        </w:rPr>
        <w:t>.</w:t>
      </w:r>
    </w:p>
    <w:p w:rsidR="00E1474B" w:rsidRDefault="0086429B">
      <w:pPr>
        <w:spacing w:before="64"/>
        <w:ind w:left="10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user_list.map!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|p|</w:t>
      </w:r>
    </w:p>
    <w:p w:rsidR="00E1474B" w:rsidRDefault="0086429B">
      <w:pPr>
        <w:spacing w:before="1"/>
        <w:ind w:left="12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{}</w:t>
      </w:r>
    </w:p>
    <w:p w:rsidR="00E1474B" w:rsidRDefault="0086429B">
      <w:pPr>
        <w:spacing w:before="1"/>
        <w:ind w:left="13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p.each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|trip|</w:t>
      </w:r>
    </w:p>
    <w:p w:rsidR="00E1474B" w:rsidRDefault="0086429B">
      <w:pPr>
        <w:spacing w:before="1"/>
        <w:ind w:left="15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[trip[1]+"."+trip[1],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trip[3].to_f,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trip[4].to_f]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trip[1].split(//)[0]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["cab."+trip[1],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5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trip[1].split(//)[0]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"b"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["bus."+trip[1],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56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17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"u"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trip[0]]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[trip[1]+"."+trip[1],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trip[2].to_i]</w:t>
      </w:r>
    </w:p>
    <w:p w:rsidR="00E1474B" w:rsidRDefault="0086429B">
      <w:pPr>
        <w:spacing w:before="1"/>
        <w:ind w:left="1398" w:right="7774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 end</w:t>
      </w:r>
    </w:p>
    <w:p w:rsidR="00E1474B" w:rsidRDefault="0086429B">
      <w:pPr>
        <w:ind w:left="1064" w:right="8273" w:firstLine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t end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File.open('DyPosition_user.json','wb')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|f|</w:t>
      </w:r>
    </w:p>
    <w:p w:rsidR="00E1474B" w:rsidRDefault="0086429B">
      <w:pPr>
        <w:spacing w:before="1"/>
        <w:ind w:left="1197" w:right="332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f.write(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start_time: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180,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positions: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user_list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.to_json)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end</w:t>
      </w:r>
    </w:p>
    <w:p w:rsidR="00E1474B" w:rsidRDefault="0086429B">
      <w:pPr>
        <w:spacing w:before="1"/>
        <w:ind w:left="106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puts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"DyPosition_user.json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Generated"</w:t>
      </w:r>
    </w:p>
    <w:p w:rsidR="00E1474B" w:rsidRDefault="00E1474B">
      <w:pPr>
        <w:spacing w:line="200" w:lineRule="exact"/>
      </w:pPr>
    </w:p>
    <w:p w:rsidR="00E1474B" w:rsidRDefault="00E1474B">
      <w:pPr>
        <w:spacing w:before="1" w:line="220" w:lineRule="exact"/>
        <w:rPr>
          <w:sz w:val="22"/>
          <w:szCs w:val="22"/>
        </w:rPr>
      </w:pPr>
    </w:p>
    <w:p w:rsidR="00E1474B" w:rsidRDefault="0086429B">
      <w:pPr>
        <w:ind w:left="120"/>
        <w:rPr>
          <w:sz w:val="29"/>
          <w:szCs w:val="29"/>
        </w:rPr>
      </w:pPr>
      <w:r>
        <w:rPr>
          <w:b/>
          <w:w w:val="102"/>
          <w:sz w:val="29"/>
          <w:szCs w:val="29"/>
        </w:rPr>
        <w:t>3.</w:t>
      </w:r>
      <w:r>
        <w:rPr>
          <w:b/>
          <w:sz w:val="29"/>
          <w:szCs w:val="29"/>
        </w:rPr>
        <w:t xml:space="preserve">  </w:t>
      </w:r>
      <w:r>
        <w:rPr>
          <w:b/>
          <w:w w:val="102"/>
          <w:sz w:val="29"/>
          <w:szCs w:val="29"/>
        </w:rPr>
        <w:t>Implementation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of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the</w:t>
      </w:r>
      <w:r>
        <w:rPr>
          <w:b/>
          <w:sz w:val="29"/>
          <w:szCs w:val="29"/>
        </w:rPr>
        <w:t xml:space="preserve"> </w:t>
      </w:r>
      <w:r>
        <w:rPr>
          <w:b/>
          <w:w w:val="102"/>
          <w:sz w:val="29"/>
          <w:szCs w:val="29"/>
        </w:rPr>
        <w:t>visualizer:</w:t>
      </w:r>
    </w:p>
    <w:p w:rsidR="00E1474B" w:rsidRDefault="00E1474B">
      <w:pPr>
        <w:spacing w:before="9" w:line="180" w:lineRule="exact"/>
        <w:rPr>
          <w:sz w:val="18"/>
          <w:szCs w:val="18"/>
        </w:rPr>
      </w:pPr>
    </w:p>
    <w:p w:rsidR="00E1474B" w:rsidRDefault="0086429B">
      <w:pPr>
        <w:spacing w:line="245" w:lineRule="auto"/>
        <w:ind w:left="120" w:right="85" w:firstLine="299"/>
        <w:jc w:val="both"/>
      </w:pPr>
      <w:r>
        <w:rPr>
          <w:w w:val="99"/>
        </w:rPr>
        <w:t>Once</w:t>
      </w:r>
      <w:r>
        <w:t xml:space="preserve"> </w:t>
      </w:r>
      <w:r>
        <w:rPr>
          <w:w w:val="99"/>
        </w:rPr>
        <w:t>having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.json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files</w:t>
      </w:r>
      <w:r>
        <w:t xml:space="preserve"> </w:t>
      </w:r>
      <w:r>
        <w:rPr>
          <w:w w:val="99"/>
        </w:rPr>
        <w:t>generated,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now</w:t>
      </w:r>
      <w:r>
        <w:t xml:space="preserve"> </w:t>
      </w:r>
      <w:r>
        <w:rPr>
          <w:w w:val="99"/>
        </w:rPr>
        <w:t>implement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visualizer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html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javascript. In</w:t>
      </w:r>
      <w:r>
        <w:t xml:space="preserve">  </w:t>
      </w:r>
      <w:r>
        <w:rPr>
          <w:w w:val="99"/>
        </w:rPr>
        <w:t>general,</w:t>
      </w:r>
      <w:r>
        <w:t xml:space="preserve">  </w:t>
      </w:r>
      <w:r>
        <w:rPr>
          <w:w w:val="99"/>
        </w:rPr>
        <w:t>this</w:t>
      </w:r>
      <w:r>
        <w:t xml:space="preserve">  </w:t>
      </w:r>
      <w:r>
        <w:rPr>
          <w:w w:val="99"/>
        </w:rPr>
        <w:t>visualizer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be</w:t>
      </w:r>
      <w:r>
        <w:t xml:space="preserve">  </w:t>
      </w:r>
      <w:r>
        <w:rPr>
          <w:w w:val="99"/>
        </w:rPr>
        <w:t>separated</w:t>
      </w:r>
      <w:r>
        <w:t xml:space="preserve">  </w:t>
      </w:r>
      <w:r>
        <w:rPr>
          <w:w w:val="99"/>
        </w:rPr>
        <w:t>into</w:t>
      </w:r>
      <w:r>
        <w:t xml:space="preserve">  </w:t>
      </w:r>
      <w:r>
        <w:rPr>
          <w:w w:val="99"/>
        </w:rPr>
        <w:t>several</w:t>
      </w:r>
      <w:r>
        <w:t xml:space="preserve">  </w:t>
      </w:r>
      <w:r>
        <w:rPr>
          <w:w w:val="99"/>
        </w:rPr>
        <w:t>layers,</w:t>
      </w:r>
      <w:r>
        <w:t xml:space="preserve">  </w:t>
      </w:r>
      <w:r>
        <w:rPr>
          <w:w w:val="99"/>
        </w:rPr>
        <w:t>including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b/>
          <w:w w:val="99"/>
        </w:rPr>
        <w:t>tile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w w:val="99"/>
        </w:rPr>
        <w:t>,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b/>
          <w:w w:val="99"/>
        </w:rPr>
        <w:t>svg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b/>
        </w:rP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 xml:space="preserve">a </w:t>
      </w:r>
      <w:r>
        <w:rPr>
          <w:b/>
          <w:w w:val="99"/>
        </w:rPr>
        <w:t>canvas</w:t>
      </w:r>
      <w:r>
        <w:rPr>
          <w:b/>
        </w:rPr>
        <w:t xml:space="preserve">  </w:t>
      </w:r>
      <w:r>
        <w:rPr>
          <w:b/>
          <w:w w:val="99"/>
        </w:rPr>
        <w:t>layer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While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defines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basic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city,</w:t>
      </w:r>
      <w:r>
        <w:t xml:space="preserve"> </w:t>
      </w:r>
      <w:r>
        <w:rPr>
          <w:w w:val="99"/>
        </w:rPr>
        <w:t>svg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vehicles and</w:t>
      </w:r>
      <w:r>
        <w:t xml:space="preserve"> </w:t>
      </w:r>
      <w:r>
        <w:rPr>
          <w:w w:val="99"/>
        </w:rPr>
        <w:t>canvas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locations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vehicles.</w:t>
      </w:r>
      <w:r>
        <w:t xml:space="preserve">  </w:t>
      </w:r>
      <w:r>
        <w:rPr>
          <w:w w:val="99"/>
        </w:rPr>
        <w:t>In</w:t>
      </w:r>
      <w:r>
        <w:t xml:space="preserve"> </w:t>
      </w:r>
      <w:r>
        <w:rPr>
          <w:w w:val="99"/>
        </w:rPr>
        <w:t>this</w:t>
      </w:r>
      <w:r>
        <w:t xml:space="preserve"> </w:t>
      </w:r>
      <w:r>
        <w:rPr>
          <w:w w:val="99"/>
        </w:rPr>
        <w:t>sense,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visualizer can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documented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implementation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these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layers.</w:t>
      </w:r>
    </w:p>
    <w:p w:rsidR="00E1474B" w:rsidRDefault="00E1474B">
      <w:pPr>
        <w:spacing w:before="10" w:line="260" w:lineRule="exact"/>
        <w:rPr>
          <w:sz w:val="26"/>
          <w:szCs w:val="26"/>
        </w:rPr>
      </w:pPr>
    </w:p>
    <w:p w:rsidR="00E1474B" w:rsidRDefault="0086429B">
      <w:pPr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3.1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Tile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ind w:left="419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easy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implemented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using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Google</w:t>
      </w:r>
      <w:r>
        <w:t xml:space="preserve"> </w:t>
      </w:r>
      <w:r>
        <w:rPr>
          <w:w w:val="99"/>
        </w:rPr>
        <w:t>street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by</w:t>
      </w:r>
      <w:r>
        <w:t xml:space="preserve"> </w:t>
      </w:r>
      <w:r>
        <w:rPr>
          <w:w w:val="99"/>
        </w:rPr>
        <w:t>default.</w:t>
      </w:r>
    </w:p>
    <w:p w:rsidR="00E1474B" w:rsidRDefault="0086429B">
      <w:pPr>
        <w:spacing w:before="81"/>
        <w:ind w:left="127" w:right="2184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//initialize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setting,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modify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center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coordinates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when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applying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dataset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L.Map('map',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ind w:left="797" w:right="6284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center: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[42.45267,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-76.49766], 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13</w:t>
      </w:r>
    </w:p>
    <w:p w:rsidR="00E1474B" w:rsidRDefault="0086429B">
      <w:pPr>
        <w:ind w:left="597" w:right="870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map;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//initialize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street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shown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by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default</w:t>
      </w:r>
    </w:p>
    <w:p w:rsidR="00E1474B" w:rsidRDefault="0086429B">
      <w:pPr>
        <w:spacing w:before="1"/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new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L.tileLayer('http://{s}.google.com/vt/lyrs=m&amp;x={x}&amp;y={y}&amp;z={z}',{</w:t>
      </w:r>
    </w:p>
    <w:p w:rsidR="00E1474B" w:rsidRDefault="0086429B">
      <w:pPr>
        <w:spacing w:before="1"/>
        <w:ind w:left="463" w:right="611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127" w:right="7034" w:firstLine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tileLayer; tileLayer.setOpacity(0.6); map.addLayer(tileLayer);</w:t>
      </w:r>
    </w:p>
    <w:p w:rsidR="00E1474B" w:rsidRDefault="0086429B">
      <w:pPr>
        <w:spacing w:before="91"/>
        <w:ind w:left="419"/>
      </w:pPr>
      <w:r>
        <w:rPr>
          <w:w w:val="99"/>
        </w:rPr>
        <w:t>We</w:t>
      </w:r>
      <w:r>
        <w:t xml:space="preserve"> </w:t>
      </w:r>
      <w:r>
        <w:rPr>
          <w:w w:val="99"/>
        </w:rPr>
        <w:t>can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switch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street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satellite</w:t>
      </w:r>
      <w:r>
        <w:t xml:space="preserve"> </w:t>
      </w:r>
      <w:r>
        <w:rPr>
          <w:w w:val="99"/>
        </w:rPr>
        <w:t>map</w:t>
      </w:r>
      <w:r>
        <w:t xml:space="preserve"> </w:t>
      </w:r>
      <w:r>
        <w:rPr>
          <w:w w:val="99"/>
        </w:rPr>
        <w:t>via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selection</w:t>
      </w:r>
      <w:r>
        <w:t xml:space="preserve"> </w:t>
      </w:r>
      <w:r>
        <w:rPr>
          <w:w w:val="99"/>
        </w:rPr>
        <w:t>box.</w:t>
      </w:r>
    </w:p>
    <w:p w:rsidR="00E1474B" w:rsidRDefault="0086429B">
      <w:pPr>
        <w:spacing w:before="81"/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//monitor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change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event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(satellite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street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map)</w:t>
      </w:r>
    </w:p>
    <w:p w:rsidR="00E1474B" w:rsidRDefault="0086429B">
      <w:pPr>
        <w:spacing w:before="1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$(document).on('change',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'.current-map',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function(e){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map_type_sel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$('#map_selected').val();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map.removeLayer(tileLayer);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2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(map_type_sel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"satellite")</w:t>
      </w:r>
    </w:p>
    <w:p w:rsidR="00E1474B" w:rsidRDefault="0086429B">
      <w:pPr>
        <w:spacing w:before="1"/>
        <w:ind w:left="4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L.tileLayer('http://{s}.google.com/vt/lyrs=s&amp;x={x}&amp;y={y}&amp;z={z}',{</w:t>
      </w:r>
    </w:p>
    <w:p w:rsidR="00E1474B" w:rsidRDefault="0086429B">
      <w:pPr>
        <w:spacing w:before="1"/>
        <w:ind w:left="798" w:right="57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46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4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window.tileLayer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L.tileLayer('http://{s}.google.com/vt/lyrs=m&amp;x={x}&amp;y={y}&amp;z={z}',{</w:t>
      </w:r>
    </w:p>
    <w:p w:rsidR="00E1474B" w:rsidRDefault="0086429B">
      <w:pPr>
        <w:spacing w:before="1"/>
        <w:ind w:left="798" w:right="578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maxZoom: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20, subdomains:['mt0','mt1','mt2','mt3']</w:t>
      </w:r>
    </w:p>
    <w:p w:rsidR="00E1474B" w:rsidRDefault="0086429B">
      <w:pPr>
        <w:ind w:left="295" w:right="6536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 window.tileLayer.setOpacity(0.6); map.addLayer(tileLayer);</w:t>
      </w:r>
    </w:p>
    <w:p w:rsidR="00E1474B" w:rsidRDefault="0086429B">
      <w:pPr>
        <w:spacing w:line="140" w:lineRule="exact"/>
        <w:ind w:left="1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E1474B">
      <w:pPr>
        <w:spacing w:before="1" w:line="100" w:lineRule="exact"/>
        <w:rPr>
          <w:sz w:val="10"/>
          <w:szCs w:val="10"/>
        </w:rPr>
      </w:pPr>
    </w:p>
    <w:p w:rsidR="00E1474B" w:rsidRDefault="0086429B">
      <w:pPr>
        <w:ind w:left="419"/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center</w:t>
      </w:r>
      <w:r>
        <w:t xml:space="preserve"> </w:t>
      </w:r>
      <w:r>
        <w:rPr>
          <w:w w:val="99"/>
        </w:rPr>
        <w:t>coordinates</w:t>
      </w:r>
      <w:r>
        <w:t xml:space="preserve"> </w:t>
      </w:r>
      <w:r>
        <w:rPr>
          <w:w w:val="99"/>
        </w:rPr>
        <w:t>may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modified</w:t>
      </w:r>
      <w:r>
        <w:t xml:space="preserve"> </w:t>
      </w:r>
      <w:r>
        <w:rPr>
          <w:w w:val="99"/>
        </w:rPr>
        <w:t>manually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applying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t xml:space="preserve"> </w:t>
      </w:r>
      <w:r>
        <w:rPr>
          <w:w w:val="99"/>
        </w:rPr>
        <w:t>dataset.</w:t>
      </w: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before="7" w:line="240" w:lineRule="exact"/>
        <w:rPr>
          <w:sz w:val="24"/>
          <w:szCs w:val="24"/>
        </w:rPr>
      </w:pPr>
    </w:p>
    <w:p w:rsidR="00E1474B" w:rsidRDefault="0086429B">
      <w:pPr>
        <w:spacing w:before="26"/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3.2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SVG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ind w:left="419"/>
      </w:pPr>
      <w:r>
        <w:rPr>
          <w:w w:val="99"/>
        </w:rPr>
        <w:t>The</w:t>
      </w:r>
      <w:r>
        <w:t xml:space="preserve"> </w:t>
      </w:r>
      <w:r>
        <w:rPr>
          <w:w w:val="99"/>
        </w:rPr>
        <w:t>svg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draws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routes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buses,</w:t>
      </w:r>
      <w:r>
        <w:t xml:space="preserve"> </w:t>
      </w:r>
      <w:r>
        <w:rPr>
          <w:w w:val="99"/>
        </w:rPr>
        <w:t>cabs,</w:t>
      </w:r>
      <w:r>
        <w:t xml:space="preserve"> </w:t>
      </w:r>
      <w:r>
        <w:rPr>
          <w:w w:val="99"/>
        </w:rPr>
        <w:t>private</w:t>
      </w:r>
      <w:r>
        <w:t xml:space="preserve"> </w:t>
      </w:r>
      <w:r>
        <w:rPr>
          <w:w w:val="99"/>
        </w:rPr>
        <w:t>cars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users.</w:t>
      </w:r>
      <w:r>
        <w:t xml:space="preserve">  </w:t>
      </w:r>
      <w:r>
        <w:rPr>
          <w:w w:val="99"/>
        </w:rPr>
        <w:t>Since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configuration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the</w:t>
      </w:r>
    </w:p>
    <w:p w:rsidR="00E1474B" w:rsidRDefault="0086429B">
      <w:pPr>
        <w:spacing w:before="9"/>
        <w:ind w:left="120"/>
      </w:pPr>
      <w:r>
        <w:rPr>
          <w:w w:val="99"/>
        </w:rPr>
        <w:t>SVG</w:t>
      </w:r>
      <w:r>
        <w:t xml:space="preserve"> </w:t>
      </w:r>
      <w:r>
        <w:rPr>
          <w:w w:val="99"/>
        </w:rPr>
        <w:t>layers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all</w:t>
      </w:r>
      <w:r>
        <w:t xml:space="preserve"> </w:t>
      </w:r>
      <w:r>
        <w:rPr>
          <w:w w:val="99"/>
        </w:rPr>
        <w:t>vehicles</w:t>
      </w:r>
      <w:r>
        <w:t xml:space="preserve"> </w:t>
      </w:r>
      <w:r>
        <w:rPr>
          <w:w w:val="99"/>
        </w:rPr>
        <w:t>are</w:t>
      </w:r>
      <w:r>
        <w:t xml:space="preserve"> </w:t>
      </w:r>
      <w:r>
        <w:rPr>
          <w:w w:val="99"/>
        </w:rPr>
        <w:t>quite</w:t>
      </w:r>
      <w:r>
        <w:t xml:space="preserve"> </w:t>
      </w:r>
      <w:r>
        <w:rPr>
          <w:w w:val="99"/>
        </w:rPr>
        <w:t>similar,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take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an</w:t>
      </w:r>
      <w:r>
        <w:t xml:space="preserve"> </w:t>
      </w:r>
      <w:r>
        <w:rPr>
          <w:w w:val="99"/>
        </w:rPr>
        <w:t>example.</w:t>
      </w:r>
    </w:p>
    <w:p w:rsidR="00E1474B" w:rsidRDefault="00E1474B">
      <w:pPr>
        <w:spacing w:before="9" w:line="100" w:lineRule="exact"/>
        <w:rPr>
          <w:sz w:val="11"/>
          <w:szCs w:val="11"/>
        </w:rPr>
      </w:pPr>
    </w:p>
    <w:p w:rsidR="00E1474B" w:rsidRDefault="0086429B">
      <w:pPr>
        <w:ind w:left="129" w:right="7034" w:hanging="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//svg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layer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 function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svgCab(cab_routes)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ind w:left="461" w:right="4440" w:hanging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L.d3SvgOverlay(function(selection,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projection)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selection.selectAll('.routes'); if(routes_g.empty()){</w:t>
      </w:r>
    </w:p>
    <w:p w:rsidR="00E1474B" w:rsidRDefault="0086429B">
      <w:pPr>
        <w:ind w:left="6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routes_g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selection.append('g')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.attr('class','routes')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route_paths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routes_g.selectAll('path')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.data(cab_routes.features);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##use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different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variable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(cab_routes)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different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</w:t>
      </w:r>
    </w:p>
    <w:p w:rsidR="00E1474B" w:rsidRDefault="00E1474B">
      <w:pPr>
        <w:spacing w:line="160" w:lineRule="exact"/>
        <w:rPr>
          <w:sz w:val="16"/>
          <w:szCs w:val="16"/>
        </w:rPr>
      </w:pPr>
    </w:p>
    <w:p w:rsidR="00E1474B" w:rsidRDefault="0086429B">
      <w:pPr>
        <w:ind w:left="600" w:right="610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route_paths.enter().append('path')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.attr('class',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'route')</w:t>
      </w:r>
    </w:p>
    <w:p w:rsidR="00E1474B" w:rsidRDefault="0086429B">
      <w:pPr>
        <w:spacing w:before="1"/>
        <w:ind w:left="7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.attr('d',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d3.geo.path()</w:t>
      </w:r>
    </w:p>
    <w:p w:rsidR="00E1474B" w:rsidRDefault="0086429B">
      <w:pPr>
        <w:spacing w:before="1"/>
        <w:ind w:left="1099" w:right="6443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.projection(function(l){</w:t>
      </w:r>
    </w:p>
    <w:p w:rsidR="00E1474B" w:rsidRDefault="0086429B">
      <w:pPr>
        <w:spacing w:before="1"/>
        <w:ind w:left="129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projection.latLngToLayerPoint({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lon: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l[0],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lat:</w:t>
      </w:r>
      <w:r>
        <w:rPr>
          <w:rFonts w:ascii="Courier New" w:eastAsia="Courier New" w:hAnsi="Courier New" w:cs="Courier New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w w:val="99"/>
          <w:sz w:val="14"/>
          <w:szCs w:val="14"/>
        </w:rPr>
        <w:t>l[1]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 w:line="140" w:lineRule="exact"/>
        <w:ind w:left="1269" w:right="6862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[p.x,p.y];</w:t>
      </w:r>
    </w:p>
    <w:p w:rsidR="00E1474B" w:rsidRDefault="0086429B">
      <w:pPr>
        <w:spacing w:before="9"/>
        <w:ind w:left="113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</w:t>
      </w:r>
    </w:p>
    <w:p w:rsidR="00E1474B" w:rsidRDefault="0086429B">
      <w:pPr>
        <w:spacing w:before="1" w:line="140" w:lineRule="exact"/>
        <w:ind w:left="962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)</w:t>
      </w:r>
    </w:p>
    <w:p w:rsidR="00E1474B" w:rsidRDefault="0086429B">
      <w:pPr>
        <w:spacing w:before="9"/>
        <w:ind w:left="1131" w:right="6450" w:hanging="337"/>
        <w:rPr>
          <w:rFonts w:ascii="Courier New" w:eastAsia="Courier New" w:hAnsi="Courier New" w:cs="Courier New"/>
          <w:sz w:val="14"/>
          <w:szCs w:val="14"/>
        </w:rPr>
        <w:sectPr w:rsidR="00E1474B">
          <w:pgSz w:w="12240" w:h="15840"/>
          <w:pgMar w:top="740" w:right="1320" w:bottom="280" w:left="1320" w:header="542" w:footer="801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.attr('stroke',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function(d){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"#fa0000" 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color;</w:t>
      </w:r>
    </w:p>
    <w:p w:rsidR="00E1474B" w:rsidRDefault="00E1474B">
      <w:pPr>
        <w:spacing w:before="9" w:line="100" w:lineRule="exact"/>
        <w:rPr>
          <w:sz w:val="11"/>
          <w:szCs w:val="11"/>
        </w:rPr>
      </w:pPr>
    </w:p>
    <w:p w:rsidR="00E1474B" w:rsidRDefault="00E1474B">
      <w:pPr>
        <w:spacing w:line="200" w:lineRule="exact"/>
      </w:pPr>
    </w:p>
    <w:p w:rsidR="00E1474B" w:rsidRDefault="0086429B">
      <w:pPr>
        <w:jc w:val="right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 w:line="140" w:lineRule="exact"/>
        <w:ind w:right="2"/>
        <w:jc w:val="right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ind w:left="166"/>
        <w:rPr>
          <w:rFonts w:ascii="Courier New" w:eastAsia="Courier New" w:hAnsi="Courier New" w:cs="Courier New"/>
          <w:sz w:val="14"/>
          <w:szCs w:val="14"/>
        </w:rPr>
      </w:pPr>
      <w:r>
        <w:br w:type="column"/>
      </w: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/>
        <w:rPr>
          <w:rFonts w:ascii="Courier New" w:eastAsia="Courier New" w:hAnsi="Courier New" w:cs="Courier New"/>
          <w:sz w:val="14"/>
          <w:szCs w:val="14"/>
        </w:rPr>
        <w:sectPr w:rsidR="00E1474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534" w:space="97"/>
            <w:col w:w="8969"/>
          </w:cols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route_paths.attr('stroke-width',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4.5);</w:t>
      </w:r>
    </w:p>
    <w:p w:rsidR="00E1474B" w:rsidRDefault="0086429B">
      <w:pPr>
        <w:spacing w:before="9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return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svg;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3" w:line="120" w:lineRule="exact"/>
        <w:rPr>
          <w:sz w:val="13"/>
          <w:szCs w:val="13"/>
        </w:rPr>
      </w:pPr>
    </w:p>
    <w:p w:rsidR="00E1474B" w:rsidRDefault="0086429B">
      <w:pPr>
        <w:spacing w:line="240" w:lineRule="exact"/>
        <w:ind w:left="120" w:right="83"/>
        <w:jc w:val="both"/>
      </w:pPr>
      <w:r>
        <w:rPr>
          <w:w w:val="99"/>
        </w:rPr>
        <w:t>The</w:t>
      </w:r>
      <w:r>
        <w:t xml:space="preserve"> </w:t>
      </w:r>
      <w:r w:rsidR="00E741C8">
        <w:rPr>
          <w:w w:val="99"/>
        </w:rPr>
        <w:t>hard</w:t>
      </w:r>
      <w:r>
        <w:t xml:space="preserve"> </w:t>
      </w:r>
      <w:r>
        <w:rPr>
          <w:w w:val="99"/>
        </w:rPr>
        <w:t>part</w:t>
      </w:r>
      <w:r>
        <w:t xml:space="preserve"> </w:t>
      </w:r>
      <w:r>
        <w:rPr>
          <w:w w:val="99"/>
        </w:rPr>
        <w:t>here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variable</w:t>
      </w:r>
      <w:r w:rsidR="00E741C8">
        <w:rPr>
          <w:w w:val="99"/>
        </w:rPr>
        <w:t>s</w:t>
      </w:r>
      <w:r>
        <w:t xml:space="preserve"> </w:t>
      </w:r>
      <w:r>
        <w:rPr>
          <w:w w:val="99"/>
        </w:rPr>
        <w:t>(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instance)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different</w:t>
      </w:r>
      <w:r>
        <w:t xml:space="preserve"> </w:t>
      </w:r>
      <w:r>
        <w:rPr>
          <w:w w:val="99"/>
        </w:rPr>
        <w:t>routes.</w:t>
      </w:r>
      <w:r>
        <w:t xml:space="preserve"> 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bus</w:t>
      </w:r>
      <w:r>
        <w:t xml:space="preserve"> </w:t>
      </w:r>
      <w:r>
        <w:rPr>
          <w:w w:val="99"/>
        </w:rPr>
        <w:t>routes, since</w:t>
      </w:r>
      <w:r>
        <w:t xml:space="preserve"> </w:t>
      </w:r>
      <w:r>
        <w:rPr>
          <w:w w:val="99"/>
        </w:rPr>
        <w:t>it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static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pre-defined,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variable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bus_routes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fixed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read</w:t>
      </w:r>
      <w:r>
        <w:t xml:space="preserve"> </w:t>
      </w:r>
      <w:r>
        <w:rPr>
          <w:w w:val="99"/>
        </w:rPr>
        <w:t>from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routes_bus.json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For cab</w:t>
      </w:r>
      <w:r>
        <w:t xml:space="preserve"> 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or</w:t>
      </w:r>
      <w:r>
        <w:t xml:space="preserve">  </w:t>
      </w:r>
      <w:r>
        <w:rPr>
          <w:w w:val="99"/>
        </w:rPr>
        <w:t>private</w:t>
      </w:r>
      <w:r>
        <w:t xml:space="preserve">  </w:t>
      </w:r>
      <w:r>
        <w:rPr>
          <w:w w:val="99"/>
        </w:rPr>
        <w:t>car</w:t>
      </w:r>
      <w:r>
        <w:t xml:space="preserve">  </w:t>
      </w:r>
      <w:r>
        <w:rPr>
          <w:w w:val="99"/>
        </w:rPr>
        <w:t>routes,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can</w:t>
      </w:r>
      <w:r>
        <w:t xml:space="preserve">  </w:t>
      </w:r>
      <w:r>
        <w:rPr>
          <w:w w:val="99"/>
        </w:rPr>
        <w:t>no</w:t>
      </w:r>
      <w:r>
        <w:t xml:space="preserve">  </w:t>
      </w:r>
      <w:r>
        <w:rPr>
          <w:w w:val="99"/>
        </w:rPr>
        <w:t>longer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pre-defined</w:t>
      </w:r>
      <w:r>
        <w:t xml:space="preserve"> 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buses.</w:t>
      </w:r>
      <w:r>
        <w:t xml:space="preserve">   </w:t>
      </w:r>
      <w:r>
        <w:rPr>
          <w:w w:val="99"/>
        </w:rPr>
        <w:t>Instead,</w:t>
      </w:r>
      <w:r>
        <w:t xml:space="preserve">  </w:t>
      </w:r>
      <w:r>
        <w:rPr>
          <w:w w:val="99"/>
        </w:rPr>
        <w:t>we 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variable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w w:val="99"/>
        </w:rPr>
        <w:t>/</w:t>
      </w:r>
      <w:r>
        <w:rPr>
          <w:rFonts w:ascii="Courier New" w:eastAsia="Courier New" w:hAnsi="Courier New" w:cs="Courier New"/>
          <w:w w:val="99"/>
        </w:rPr>
        <w:t>car_routes</w:t>
      </w:r>
      <w:r>
        <w:rPr>
          <w:w w:val="99"/>
        </w:rPr>
        <w:t>timely,</w:t>
      </w:r>
      <w:r>
        <w:t xml:space="preserve"> </w:t>
      </w:r>
      <w:r>
        <w:rPr>
          <w:w w:val="99"/>
        </w:rPr>
        <w:t>based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dynamic</w:t>
      </w:r>
      <w:r>
        <w:t xml:space="preserve"> </w:t>
      </w:r>
      <w:r>
        <w:rPr>
          <w:w w:val="99"/>
        </w:rPr>
        <w:t>positions</w:t>
      </w:r>
      <w:r>
        <w:t xml:space="preserve"> </w:t>
      </w:r>
      <w:r>
        <w:rPr>
          <w:w w:val="99"/>
        </w:rPr>
        <w:t>of</w:t>
      </w:r>
      <w:r>
        <w:t xml:space="preserve"> </w:t>
      </w:r>
      <w:r>
        <w:rPr>
          <w:w w:val="99"/>
        </w:rPr>
        <w:t>cabs/cars. Therefore,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need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always</w:t>
      </w:r>
      <w:r>
        <w:t xml:space="preserve"> </w:t>
      </w:r>
      <w:r>
        <w:rPr>
          <w:w w:val="99"/>
        </w:rPr>
        <w:t>update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cab_routes</w:t>
      </w:r>
      <w:r>
        <w:rPr>
          <w:w w:val="99"/>
        </w:rPr>
        <w:t>(or</w:t>
      </w:r>
      <w:r>
        <w:t xml:space="preserve"> </w:t>
      </w:r>
      <w:r>
        <w:rPr>
          <w:w w:val="99"/>
        </w:rPr>
        <w:t>car_routes)</w:t>
      </w:r>
      <w:r>
        <w:t xml:space="preserve"> </w:t>
      </w:r>
      <w:r>
        <w:rPr>
          <w:w w:val="99"/>
        </w:rPr>
        <w:t>immediately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obtaining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new</w:t>
      </w:r>
      <w:r>
        <w:t xml:space="preserve"> </w:t>
      </w:r>
      <w:r>
        <w:rPr>
          <w:w w:val="99"/>
        </w:rPr>
        <w:t>location of</w:t>
      </w:r>
      <w:r>
        <w:t xml:space="preserve">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or</w:t>
      </w:r>
      <w:r>
        <w:t xml:space="preserve"> </w:t>
      </w:r>
      <w:r>
        <w:rPr>
          <w:w w:val="99"/>
        </w:rPr>
        <w:t>car.</w:t>
      </w:r>
    </w:p>
    <w:p w:rsidR="00E1474B" w:rsidRDefault="00E1474B">
      <w:pPr>
        <w:spacing w:before="4" w:line="100" w:lineRule="exact"/>
        <w:rPr>
          <w:sz w:val="11"/>
          <w:szCs w:val="11"/>
        </w:rPr>
      </w:pPr>
    </w:p>
    <w:p w:rsidR="00E1474B" w:rsidRDefault="0086429B">
      <w:pPr>
        <w:ind w:left="127" w:right="4192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//update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dynamically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showing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routes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fea_index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parseInt(t.split("")[1]);</w:t>
      </w:r>
    </w:p>
    <w:p w:rsidR="00E1474B" w:rsidRDefault="0086429B">
      <w:pPr>
        <w:ind w:left="126" w:right="6281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(!cab_routes.features[fea_index])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460" w:right="7620" w:hanging="16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cab_feature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 "type":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"Feature",</w:t>
      </w:r>
    </w:p>
    <w:p w:rsidR="00E1474B" w:rsidRDefault="0086429B">
      <w:pPr>
        <w:spacing w:line="140" w:lineRule="exact"/>
        <w:ind w:left="46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"geometry":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{"type":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"LineString",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"coordinates":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[]}</w:t>
      </w:r>
    </w:p>
    <w:p w:rsidR="00E1474B" w:rsidRDefault="0086429B">
      <w:pPr>
        <w:spacing w:before="9"/>
        <w:ind w:left="29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};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cab_routes.features[fea_index]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cab_feature;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9"/>
        <w:ind w:left="129" w:right="2940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cab_routes.features[fea_index].geometry.coordinates.push([cab_d[1],cab_d[0]]);</w:t>
      </w:r>
    </w:p>
    <w:p w:rsidR="00E1474B" w:rsidRDefault="00E1474B">
      <w:pPr>
        <w:spacing w:before="10" w:line="120" w:lineRule="exact"/>
        <w:rPr>
          <w:sz w:val="12"/>
          <w:szCs w:val="12"/>
        </w:rPr>
      </w:pPr>
    </w:p>
    <w:p w:rsidR="00E1474B" w:rsidRDefault="0086429B">
      <w:pPr>
        <w:spacing w:line="249" w:lineRule="auto"/>
        <w:ind w:left="120" w:right="86"/>
        <w:jc w:val="both"/>
      </w:pPr>
      <w:r>
        <w:rPr>
          <w:w w:val="99"/>
        </w:rPr>
        <w:t>For</w:t>
      </w:r>
      <w:r>
        <w:t xml:space="preserve">  </w:t>
      </w:r>
      <w:r>
        <w:rPr>
          <w:w w:val="99"/>
        </w:rPr>
        <w:t>user_routes,</w:t>
      </w:r>
      <w:r>
        <w:t xml:space="preserve">  </w:t>
      </w:r>
      <w:r>
        <w:rPr>
          <w:w w:val="99"/>
        </w:rPr>
        <w:t>basically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same</w:t>
      </w:r>
      <w:r>
        <w:t xml:space="preserve">  </w:t>
      </w:r>
      <w:r>
        <w:rPr>
          <w:w w:val="99"/>
        </w:rPr>
        <w:t>step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cars.</w:t>
      </w:r>
      <w:r>
        <w:t xml:space="preserve">  </w:t>
      </w:r>
      <w:r>
        <w:rPr>
          <w:w w:val="99"/>
        </w:rPr>
        <w:t>However,</w:t>
      </w:r>
      <w:r>
        <w:t xml:space="preserve">  </w:t>
      </w:r>
      <w:r>
        <w:rPr>
          <w:w w:val="99"/>
        </w:rPr>
        <w:t>obtaining</w:t>
      </w:r>
      <w:r>
        <w:t xml:space="preserve">  </w:t>
      </w:r>
      <w:r>
        <w:rPr>
          <w:w w:val="99"/>
        </w:rPr>
        <w:t>a</w:t>
      </w:r>
      <w:r>
        <w:t xml:space="preserve">  </w:t>
      </w:r>
      <w:r>
        <w:rPr>
          <w:w w:val="99"/>
        </w:rPr>
        <w:t>location 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inside</w:t>
      </w:r>
      <w:r>
        <w:t xml:space="preserve"> </w:t>
      </w:r>
      <w:r>
        <w:rPr>
          <w:w w:val="99"/>
        </w:rPr>
        <w:t>a</w:t>
      </w:r>
      <w:r>
        <w:t xml:space="preserve"> </w:t>
      </w:r>
      <w:r>
        <w:rPr>
          <w:w w:val="99"/>
        </w:rPr>
        <w:t>bus/cab/car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query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bus_routes/cab_routes/car_routes.</w:t>
      </w:r>
      <w:r>
        <w:t xml:space="preserve"> 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step</w:t>
      </w:r>
      <w:r>
        <w:t xml:space="preserve"> </w:t>
      </w:r>
      <w:r>
        <w:rPr>
          <w:w w:val="99"/>
        </w:rPr>
        <w:t>gets more</w:t>
      </w:r>
      <w:r>
        <w:t xml:space="preserve"> </w:t>
      </w:r>
      <w:r>
        <w:rPr>
          <w:w w:val="99"/>
        </w:rPr>
        <w:t>complicated,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depends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user’s</w:t>
      </w:r>
      <w:r>
        <w:t xml:space="preserve"> </w:t>
      </w:r>
      <w:r>
        <w:rPr>
          <w:w w:val="99"/>
        </w:rPr>
        <w:t>current</w:t>
      </w:r>
      <w:r>
        <w:t xml:space="preserve"> </w:t>
      </w:r>
      <w:r>
        <w:rPr>
          <w:w w:val="99"/>
        </w:rPr>
        <w:t>status.</w:t>
      </w:r>
    </w:p>
    <w:p w:rsidR="00E1474B" w:rsidRDefault="00E1474B">
      <w:pPr>
        <w:spacing w:line="100" w:lineRule="exact"/>
        <w:rPr>
          <w:sz w:val="11"/>
          <w:szCs w:val="11"/>
        </w:rPr>
      </w:pPr>
    </w:p>
    <w:p w:rsidR="00E1474B" w:rsidRDefault="0086429B">
      <w:pPr>
        <w:ind w:left="127" w:right="4360" w:hanging="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assign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information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according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to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user's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 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[];</w:t>
      </w:r>
    </w:p>
    <w:p w:rsidR="00E1474B" w:rsidRDefault="0086429B">
      <w:pPr>
        <w:ind w:left="127" w:right="7625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[];</w:t>
      </w:r>
    </w:p>
    <w:p w:rsidR="00E1474B" w:rsidRDefault="0086429B">
      <w:pPr>
        <w:spacing w:before="1"/>
        <w:ind w:left="126" w:right="7204"/>
        <w:jc w:val="both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"cab")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 w:right="51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user_trips_t1[t][0].split(".")[1]; 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cab_dots[vehicle_id]; user_routes.features[fea_index].geometry.coordinates.push([cab_ds[vehicle_id][1],cab_ds[vehicle_id][0]]);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"#faeb00";</w:t>
      </w:r>
    </w:p>
    <w:p w:rsidR="00E1474B" w:rsidRDefault="0086429B">
      <w:pPr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"bus")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 w:line="140" w:lineRule="exact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"#0057fa";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user_dots[t];</w:t>
      </w:r>
    </w:p>
    <w:p w:rsidR="00E1474B" w:rsidRDefault="0086429B">
      <w:pPr>
        <w:spacing w:before="1"/>
        <w:ind w:left="296" w:right="5863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"waiting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after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confirmation"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"#ffffff";</w:t>
      </w:r>
    </w:p>
    <w:p w:rsidR="00E1474B" w:rsidRDefault="0086429B">
      <w:pPr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 w:line="140" w:lineRule="exact"/>
        <w:ind w:left="266" w:right="719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"#ffffff";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128"/>
        <w:rPr>
          <w:rFonts w:ascii="Courier New" w:eastAsia="Courier New" w:hAnsi="Courier New" w:cs="Courier New"/>
          <w:sz w:val="14"/>
          <w:szCs w:val="14"/>
        </w:rPr>
        <w:sectPr w:rsidR="00E1474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"wk")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E1474B">
      <w:pPr>
        <w:spacing w:before="1" w:line="120" w:lineRule="exact"/>
        <w:rPr>
          <w:sz w:val="13"/>
          <w:szCs w:val="13"/>
        </w:rPr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E1474B">
      <w:pPr>
        <w:spacing w:line="200" w:lineRule="exact"/>
      </w:pPr>
    </w:p>
    <w:p w:rsidR="00E1474B" w:rsidRDefault="0086429B">
      <w:pPr>
        <w:spacing w:before="49"/>
        <w:ind w:left="296" w:right="6452" w:hanging="4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#using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locations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 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"#111";</w:t>
      </w:r>
    </w:p>
    <w:p w:rsidR="00E1474B" w:rsidRDefault="0086429B">
      <w:pPr>
        <w:spacing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9"/>
        <w:ind w:left="97" w:right="686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(user_status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"pc")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296" w:right="510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user_trips_t1[t][0].split(".")[1]; user_dot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car_dots[vehicle_id]; user_routes.features[fea_index].geometry.coordinates.push([car_ds[vehicle_id][1],car_ds[vehicle_id][0]]); vehicle_id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"private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car";</w:t>
      </w:r>
    </w:p>
    <w:p w:rsidR="00E1474B" w:rsidRDefault="0086429B">
      <w:pPr>
        <w:spacing w:line="140" w:lineRule="exact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status_color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"#feab00";</w:t>
      </w:r>
    </w:p>
    <w:p w:rsidR="00E1474B" w:rsidRDefault="0086429B">
      <w:pPr>
        <w:spacing w:before="9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10" w:line="120" w:lineRule="exact"/>
        <w:rPr>
          <w:sz w:val="12"/>
          <w:szCs w:val="12"/>
        </w:rPr>
      </w:pPr>
    </w:p>
    <w:p w:rsidR="00E1474B" w:rsidRDefault="0086429B">
      <w:pPr>
        <w:ind w:left="120"/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”walking”</w:t>
      </w:r>
      <w:r>
        <w:t xml:space="preserve"> </w:t>
      </w:r>
      <w:r>
        <w:rPr>
          <w:w w:val="99"/>
        </w:rPr>
        <w:t>section</w:t>
      </w:r>
      <w:r>
        <w:t xml:space="preserve"> </w:t>
      </w:r>
      <w:r>
        <w:rPr>
          <w:w w:val="99"/>
        </w:rPr>
        <w:t>still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implemented,</w:t>
      </w:r>
      <w:r>
        <w:t xml:space="preserve"> </w:t>
      </w:r>
      <w:r>
        <w:rPr>
          <w:w w:val="99"/>
        </w:rPr>
        <w:t>when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data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walking</w:t>
      </w:r>
      <w:r>
        <w:t xml:space="preserve"> </w:t>
      </w:r>
      <w:r>
        <w:rPr>
          <w:w w:val="99"/>
        </w:rPr>
        <w:t>case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provided.</w:t>
      </w:r>
    </w:p>
    <w:p w:rsidR="00E1474B" w:rsidRDefault="00E1474B">
      <w:pPr>
        <w:spacing w:before="11" w:line="280" w:lineRule="exact"/>
        <w:rPr>
          <w:sz w:val="28"/>
          <w:szCs w:val="28"/>
        </w:rPr>
      </w:pPr>
    </w:p>
    <w:p w:rsidR="00E1474B" w:rsidRDefault="0086429B">
      <w:pPr>
        <w:ind w:left="120"/>
        <w:rPr>
          <w:sz w:val="24"/>
          <w:szCs w:val="24"/>
        </w:rPr>
      </w:pPr>
      <w:r>
        <w:rPr>
          <w:b/>
          <w:w w:val="99"/>
          <w:sz w:val="24"/>
          <w:szCs w:val="24"/>
        </w:rPr>
        <w:t>3.3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Canvas</w:t>
      </w:r>
      <w:r>
        <w:rPr>
          <w:b/>
          <w:sz w:val="24"/>
          <w:szCs w:val="24"/>
        </w:rPr>
        <w:t xml:space="preserve"> </w:t>
      </w:r>
      <w:r>
        <w:rPr>
          <w:b/>
          <w:w w:val="99"/>
          <w:sz w:val="24"/>
          <w:szCs w:val="24"/>
        </w:rPr>
        <w:t>Layer</w:t>
      </w:r>
    </w:p>
    <w:p w:rsidR="00E1474B" w:rsidRDefault="00E1474B">
      <w:pPr>
        <w:spacing w:before="9" w:line="120" w:lineRule="exact"/>
        <w:rPr>
          <w:sz w:val="12"/>
          <w:szCs w:val="12"/>
        </w:rPr>
      </w:pPr>
    </w:p>
    <w:p w:rsidR="00E1474B" w:rsidRDefault="0086429B">
      <w:pPr>
        <w:spacing w:line="247" w:lineRule="auto"/>
        <w:ind w:left="120" w:right="83" w:firstLine="299"/>
        <w:jc w:val="both"/>
      </w:pPr>
      <w:r>
        <w:rPr>
          <w:w w:val="99"/>
        </w:rPr>
        <w:t>Different</w:t>
      </w:r>
      <w:r>
        <w:t xml:space="preserve">  </w:t>
      </w:r>
      <w:r>
        <w:rPr>
          <w:w w:val="99"/>
        </w:rPr>
        <w:t>from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svg</w:t>
      </w:r>
      <w:r>
        <w:t xml:space="preserve">  </w:t>
      </w:r>
      <w:r>
        <w:rPr>
          <w:w w:val="99"/>
        </w:rPr>
        <w:t>layer,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shows</w:t>
      </w:r>
      <w:r>
        <w:t xml:space="preserve">  </w:t>
      </w:r>
      <w:r>
        <w:rPr>
          <w:w w:val="99"/>
        </w:rPr>
        <w:t>the</w:t>
      </w:r>
      <w:r>
        <w:t xml:space="preserve">  </w:t>
      </w:r>
      <w:r w:rsidR="00E741C8">
        <w:rPr>
          <w:w w:val="99"/>
        </w:rPr>
        <w:t>dynamic</w:t>
      </w:r>
      <w:r>
        <w:t xml:space="preserve">  </w:t>
      </w:r>
      <w:r>
        <w:rPr>
          <w:w w:val="99"/>
        </w:rPr>
        <w:t>points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all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vehicles.</w:t>
      </w:r>
      <w:r>
        <w:t xml:space="preserve">  </w:t>
      </w:r>
      <w:r>
        <w:rPr>
          <w:w w:val="99"/>
        </w:rPr>
        <w:t>Since</w:t>
      </w:r>
      <w:r>
        <w:t xml:space="preserve">  </w:t>
      </w:r>
      <w:r>
        <w:rPr>
          <w:w w:val="99"/>
        </w:rPr>
        <w:t>we only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currently</w:t>
      </w:r>
      <w:r>
        <w:t xml:space="preserve">  </w:t>
      </w:r>
      <w:r>
        <w:rPr>
          <w:w w:val="99"/>
        </w:rPr>
        <w:t>moving</w:t>
      </w:r>
      <w:r>
        <w:t xml:space="preserve">  </w:t>
      </w:r>
      <w:r>
        <w:rPr>
          <w:w w:val="99"/>
        </w:rPr>
        <w:t>points,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do</w:t>
      </w:r>
      <w:r>
        <w:t xml:space="preserve">  </w:t>
      </w:r>
      <w:r>
        <w:rPr>
          <w:w w:val="99"/>
        </w:rPr>
        <w:t>not</w:t>
      </w:r>
      <w:r>
        <w:t xml:space="preserve">  </w:t>
      </w:r>
      <w:r>
        <w:rPr>
          <w:w w:val="99"/>
        </w:rPr>
        <w:t>need</w:t>
      </w:r>
      <w:r>
        <w:t xml:space="preserve">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memorize</w:t>
      </w:r>
      <w:r>
        <w:t xml:space="preserve">  </w:t>
      </w:r>
      <w:r>
        <w:rPr>
          <w:w w:val="99"/>
        </w:rPr>
        <w:t>any</w:t>
      </w:r>
      <w:r>
        <w:t xml:space="preserve">  </w:t>
      </w:r>
      <w:r>
        <w:rPr>
          <w:w w:val="99"/>
        </w:rPr>
        <w:t>location</w:t>
      </w:r>
      <w:r w:rsidR="00E741C8">
        <w:rPr>
          <w:w w:val="99"/>
        </w:rPr>
        <w:t>s</w:t>
      </w:r>
      <w:r>
        <w:t xml:space="preserve">  </w:t>
      </w:r>
      <w:r w:rsidR="00E741C8">
        <w:rPr>
          <w:w w:val="99"/>
        </w:rPr>
        <w:t>like</w:t>
      </w:r>
      <w:r>
        <w:t xml:space="preserve">  </w:t>
      </w:r>
      <w:r>
        <w:rPr>
          <w:w w:val="99"/>
        </w:rPr>
        <w:t>what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did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the svg</w:t>
      </w:r>
      <w:r>
        <w:t xml:space="preserve">  </w:t>
      </w:r>
      <w:r>
        <w:rPr>
          <w:w w:val="99"/>
        </w:rPr>
        <w:t>layer.</w:t>
      </w:r>
      <w:r>
        <w:t xml:space="preserve">   </w:t>
      </w:r>
      <w:r>
        <w:rPr>
          <w:w w:val="99"/>
        </w:rPr>
        <w:t>However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use</w:t>
      </w:r>
      <w:r>
        <w:t xml:space="preserve">  </w:t>
      </w:r>
      <w:r>
        <w:rPr>
          <w:w w:val="99"/>
        </w:rPr>
        <w:t>of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introduce</w:t>
      </w:r>
      <w:r w:rsidR="00E741C8">
        <w:t>s</w:t>
      </w:r>
      <w:r>
        <w:t xml:space="preserve"> </w:t>
      </w:r>
      <w:r>
        <w:rPr>
          <w:w w:val="99"/>
        </w:rPr>
        <w:t>another</w:t>
      </w:r>
      <w:r>
        <w:t xml:space="preserve">  </w:t>
      </w:r>
      <w:r>
        <w:rPr>
          <w:w w:val="99"/>
        </w:rPr>
        <w:t>complication:</w:t>
      </w:r>
      <w:r>
        <w:t xml:space="preserve"> 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animation</w:t>
      </w:r>
      <w:r>
        <w:t xml:space="preserve">  </w:t>
      </w:r>
      <w:r>
        <w:rPr>
          <w:w w:val="99"/>
        </w:rPr>
        <w:t>will</w:t>
      </w:r>
      <w:r>
        <w:t xml:space="preserve">  </w:t>
      </w:r>
      <w:r>
        <w:rPr>
          <w:w w:val="99"/>
        </w:rPr>
        <w:t>run</w:t>
      </w:r>
      <w:r>
        <w:t xml:space="preserve">  </w:t>
      </w:r>
      <w:r>
        <w:rPr>
          <w:w w:val="99"/>
        </w:rPr>
        <w:t>too</w:t>
      </w:r>
      <w:r>
        <w:t xml:space="preserve">  </w:t>
      </w:r>
      <w:r>
        <w:rPr>
          <w:w w:val="99"/>
        </w:rPr>
        <w:t xml:space="preserve">fast. </w:t>
      </w:r>
      <w:r w:rsidR="00E741C8">
        <w:rPr>
          <w:w w:val="99"/>
        </w:rPr>
        <w:t>(See the Medium post for more information)</w:t>
      </w:r>
      <w:r>
        <w:rPr>
          <w:w w:val="99"/>
        </w:rPr>
        <w:t>.</w:t>
      </w:r>
      <w:r>
        <w:t xml:space="preserve">   </w:t>
      </w:r>
      <w:r>
        <w:rPr>
          <w:w w:val="99"/>
        </w:rPr>
        <w:t>Here,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add</w:t>
      </w:r>
      <w:r>
        <w:t xml:space="preserve">  </w:t>
      </w:r>
      <w:r>
        <w:rPr>
          <w:w w:val="99"/>
        </w:rPr>
        <w:t>10</w:t>
      </w:r>
      <w:r>
        <w:t xml:space="preserve">  </w:t>
      </w:r>
      <w:r>
        <w:rPr>
          <w:w w:val="99"/>
        </w:rPr>
        <w:t>more</w:t>
      </w:r>
      <w:r>
        <w:t xml:space="preserve">  </w:t>
      </w:r>
      <w:r>
        <w:rPr>
          <w:w w:val="99"/>
        </w:rPr>
        <w:t>interpolates</w:t>
      </w:r>
      <w:r>
        <w:t xml:space="preserve">  </w:t>
      </w:r>
      <w:r>
        <w:rPr>
          <w:w w:val="99"/>
        </w:rPr>
        <w:t>within</w:t>
      </w:r>
      <w:r>
        <w:t xml:space="preserve">  </w:t>
      </w:r>
      <w:r>
        <w:rPr>
          <w:w w:val="99"/>
        </w:rPr>
        <w:t>each</w:t>
      </w:r>
      <w:r>
        <w:t xml:space="preserve">  </w:t>
      </w:r>
      <w:r>
        <w:rPr>
          <w:w w:val="99"/>
        </w:rPr>
        <w:t>minute.</w:t>
      </w:r>
      <w:r>
        <w:t xml:space="preserve">   </w:t>
      </w:r>
      <w:r>
        <w:rPr>
          <w:w w:val="99"/>
        </w:rPr>
        <w:t>To</w:t>
      </w:r>
      <w:r>
        <w:t xml:space="preserve">  </w:t>
      </w:r>
      <w:r>
        <w:rPr>
          <w:w w:val="99"/>
        </w:rPr>
        <w:t>make</w:t>
      </w:r>
      <w:r>
        <w:t xml:space="preserve">  </w:t>
      </w:r>
      <w:r>
        <w:rPr>
          <w:w w:val="99"/>
        </w:rPr>
        <w:t>sure</w:t>
      </w:r>
      <w:r>
        <w:t xml:space="preserve">  </w:t>
      </w:r>
      <w:r>
        <w:rPr>
          <w:w w:val="99"/>
        </w:rPr>
        <w:t>the interpolate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calculated</w:t>
      </w:r>
      <w:r>
        <w:t xml:space="preserve"> </w:t>
      </w:r>
      <w:r>
        <w:rPr>
          <w:w w:val="99"/>
        </w:rPr>
        <w:t>properly</w:t>
      </w:r>
      <w:r>
        <w:t xml:space="preserve"> </w:t>
      </w:r>
      <w:r>
        <w:rPr>
          <w:w w:val="99"/>
        </w:rPr>
        <w:t>between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two</w:t>
      </w:r>
      <w:r>
        <w:t xml:space="preserve"> </w:t>
      </w:r>
      <w:r>
        <w:rPr>
          <w:w w:val="99"/>
        </w:rPr>
        <w:t>minutes,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use</w:t>
      </w:r>
      <w:r>
        <w:t xml:space="preserve"> </w:t>
      </w:r>
      <w:r>
        <w:rPr>
          <w:w w:val="99"/>
        </w:rPr>
        <w:t>one</w:t>
      </w:r>
      <w:r>
        <w:t xml:space="preserve"> </w:t>
      </w:r>
      <w:r>
        <w:rPr>
          <w:w w:val="99"/>
        </w:rPr>
        <w:t>more</w:t>
      </w:r>
      <w:r>
        <w:t xml:space="preserve"> </w:t>
      </w:r>
      <w:r>
        <w:rPr>
          <w:w w:val="99"/>
        </w:rPr>
        <w:t>condition:</w:t>
      </w:r>
      <w:r>
        <w:t xml:space="preserve"> 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if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vehicle is</w:t>
      </w:r>
      <w:r>
        <w:t xml:space="preserve">  </w:t>
      </w:r>
      <w:r>
        <w:rPr>
          <w:w w:val="99"/>
        </w:rPr>
        <w:t>still</w:t>
      </w:r>
      <w:r>
        <w:t xml:space="preserve">  </w:t>
      </w:r>
      <w:r>
        <w:rPr>
          <w:w w:val="99"/>
        </w:rPr>
        <w:t>active</w:t>
      </w:r>
      <w:r>
        <w:t xml:space="preserve">  </w:t>
      </w:r>
      <w:r>
        <w:rPr>
          <w:w w:val="99"/>
        </w:rPr>
        <w:t>at</w:t>
      </w:r>
      <w:r>
        <w:t xml:space="preserve">  </w:t>
      </w:r>
      <w:r>
        <w:rPr>
          <w:w w:val="99"/>
        </w:rPr>
        <w:t>next</w:t>
      </w:r>
      <w:r>
        <w:t xml:space="preserve">  </w:t>
      </w:r>
      <w:r>
        <w:rPr>
          <w:w w:val="99"/>
        </w:rPr>
        <w:t>time</w:t>
      </w:r>
      <w:r>
        <w:t xml:space="preserve">  </w:t>
      </w:r>
      <w:r>
        <w:rPr>
          <w:w w:val="99"/>
        </w:rPr>
        <w:t>step,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it</w:t>
      </w:r>
      <w:r>
        <w:t xml:space="preserve">  </w:t>
      </w:r>
      <w:r>
        <w:rPr>
          <w:w w:val="99"/>
        </w:rPr>
        <w:t>in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canvas.</w:t>
      </w:r>
      <w:r>
        <w:t xml:space="preserve">   </w:t>
      </w:r>
      <w:r>
        <w:rPr>
          <w:w w:val="99"/>
        </w:rPr>
        <w:t>Here,</w:t>
      </w:r>
      <w:r>
        <w:t xml:space="preserve">  </w:t>
      </w:r>
      <w:r>
        <w:rPr>
          <w:w w:val="99"/>
        </w:rPr>
        <w:t>we</w:t>
      </w:r>
      <w:r>
        <w:t xml:space="preserve">  </w:t>
      </w:r>
      <w:r>
        <w:rPr>
          <w:w w:val="99"/>
        </w:rPr>
        <w:t>take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for</w:t>
      </w:r>
      <w:r>
        <w:t xml:space="preserve">  </w:t>
      </w:r>
      <w:r>
        <w:rPr>
          <w:w w:val="99"/>
        </w:rPr>
        <w:t>cabs</w:t>
      </w:r>
      <w:r>
        <w:t xml:space="preserve">  </w:t>
      </w:r>
      <w:r>
        <w:rPr>
          <w:w w:val="99"/>
        </w:rPr>
        <w:t>as</w:t>
      </w:r>
      <w:r>
        <w:t xml:space="preserve">  </w:t>
      </w:r>
      <w:r>
        <w:rPr>
          <w:w w:val="99"/>
        </w:rPr>
        <w:t>an example.</w:t>
      </w:r>
    </w:p>
    <w:p w:rsidR="00E1474B" w:rsidRDefault="00E1474B">
      <w:pPr>
        <w:spacing w:before="3" w:line="100" w:lineRule="exact"/>
        <w:rPr>
          <w:sz w:val="11"/>
          <w:szCs w:val="11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//obtain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the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active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trips</w:t>
      </w:r>
    </w:p>
    <w:p w:rsidR="00E1474B" w:rsidRDefault="0086429B">
      <w:pPr>
        <w:spacing w:before="1"/>
        <w:ind w:left="464" w:right="4024" w:hanging="3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data_cab.positions[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times[current_index]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], cab_trips_t2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data_cab.positions[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times[current_index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1]];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12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(cab_trips_t1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&amp;&amp;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cab_trips_t2){</w:t>
      </w:r>
    </w:p>
    <w:p w:rsidR="00E1474B" w:rsidRDefault="0086429B">
      <w:pPr>
        <w:spacing w:before="1"/>
        <w:ind w:left="29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cab_trip_keys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Object.keys(cab_trips_t1);</w:t>
      </w:r>
    </w:p>
    <w:p w:rsidR="00E1474B" w:rsidRDefault="0086429B">
      <w:pPr>
        <w:spacing w:before="1"/>
        <w:ind w:left="2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cab_trip_keys.forEach(function(t){</w:t>
      </w:r>
    </w:p>
    <w:p w:rsidR="00E1474B" w:rsidRDefault="0086429B">
      <w:pPr>
        <w:spacing w:before="1"/>
        <w:ind w:left="431" w:right="744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if(cab_trips_t2[t]){</w:t>
      </w:r>
    </w:p>
    <w:p w:rsidR="00E1474B" w:rsidRDefault="0086429B">
      <w:pPr>
        <w:spacing w:before="1"/>
        <w:ind w:left="965" w:right="3688" w:hanging="33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var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interpolate(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cab_trips_t1[t],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cab_trips_t2[t],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f), cab_dot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canvasOverlay._map.latLngToContainerPoint(cab_d);</w:t>
      </w:r>
    </w:p>
    <w:p w:rsidR="00E1474B" w:rsidRDefault="00E1474B">
      <w:pPr>
        <w:spacing w:before="9" w:line="140" w:lineRule="exact"/>
        <w:rPr>
          <w:sz w:val="15"/>
          <w:szCs w:val="15"/>
        </w:rPr>
      </w:pPr>
    </w:p>
    <w:p w:rsidR="00E1474B" w:rsidRDefault="0086429B">
      <w:pPr>
        <w:ind w:left="629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(layer_type_sel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"all"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||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layer_type_sel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"cab")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{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context.fillStyle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"#faeb00";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context.beginPath();</w:t>
      </w:r>
    </w:p>
    <w:p w:rsidR="00E1474B" w:rsidRDefault="0086429B">
      <w:pPr>
        <w:spacing w:before="1"/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context.arc(cab_dot.x,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cab_dot.y,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window.params.zoom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9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0,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Math.PI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*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2);</w:t>
      </w:r>
    </w:p>
    <w:p w:rsidR="00E1474B" w:rsidRDefault="0086429B">
      <w:pPr>
        <w:spacing w:before="1"/>
        <w:ind w:left="798" w:right="611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context.lineWidth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4; context.fill(); 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'#FFFFFF'; context.stroke();</w:t>
      </w:r>
    </w:p>
    <w:p w:rsidR="00E1474B" w:rsidRDefault="0086429B">
      <w:pPr>
        <w:ind w:left="796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if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(parseInt(cab_trips_t2[t][3])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&lt;=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2)</w:t>
      </w:r>
    </w:p>
    <w:p w:rsidR="00E1474B" w:rsidRDefault="0086429B">
      <w:pPr>
        <w:spacing w:before="1"/>
        <w:ind w:left="933" w:right="5940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'#f1270b';</w:t>
      </w:r>
    </w:p>
    <w:p w:rsidR="00E1474B" w:rsidRDefault="0086429B">
      <w:pPr>
        <w:spacing w:before="1"/>
        <w:ind w:left="79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else</w:t>
      </w:r>
    </w:p>
    <w:p w:rsidR="00E1474B" w:rsidRDefault="0086429B">
      <w:pPr>
        <w:spacing w:before="1"/>
        <w:ind w:left="798" w:right="5948" w:firstLine="16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'#b3cf3c'; context.lineWidth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4; context.beginPath();</w:t>
      </w:r>
    </w:p>
    <w:p w:rsidR="00E1474B" w:rsidRDefault="0086429B">
      <w:pPr>
        <w:ind w:left="798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context.arc(cab_dot.x,cab_dot.y,window.params.zoom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9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+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3,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-0.5*Math.PI,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1.5*Math.PI,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false);</w:t>
      </w:r>
    </w:p>
    <w:p w:rsidR="00E1474B" w:rsidRDefault="0086429B">
      <w:pPr>
        <w:spacing w:before="1"/>
        <w:ind w:left="798" w:right="394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context.stroke(); context.fillStyle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=</w:t>
      </w:r>
      <w:r>
        <w:rPr>
          <w:rFonts w:ascii="Courier New" w:eastAsia="Courier New" w:hAnsi="Courier New" w:cs="Courier New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w w:val="99"/>
          <w:sz w:val="14"/>
          <w:szCs w:val="14"/>
        </w:rPr>
        <w:t>"#111"; context.fillText(t.split('.')[0],cab_dot.x+6,cab_dot.y-6); context.closePath();</w:t>
      </w:r>
    </w:p>
    <w:p w:rsidR="00E1474B" w:rsidRDefault="0086429B">
      <w:pPr>
        <w:ind w:left="627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429" w:right="9036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86429B">
      <w:pPr>
        <w:spacing w:before="1"/>
        <w:ind w:left="264" w:right="9038"/>
        <w:jc w:val="center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});</w:t>
      </w:r>
    </w:p>
    <w:p w:rsidR="00E1474B" w:rsidRDefault="0086429B">
      <w:pPr>
        <w:spacing w:before="1" w:line="140" w:lineRule="exact"/>
        <w:ind w:left="125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w w:val="99"/>
          <w:sz w:val="14"/>
          <w:szCs w:val="14"/>
        </w:rPr>
        <w:t>}</w:t>
      </w:r>
    </w:p>
    <w:p w:rsidR="00E1474B" w:rsidRDefault="00E1474B">
      <w:pPr>
        <w:spacing w:before="8" w:line="120" w:lineRule="exact"/>
        <w:rPr>
          <w:sz w:val="13"/>
          <w:szCs w:val="13"/>
        </w:rPr>
      </w:pPr>
    </w:p>
    <w:p w:rsidR="00E1474B" w:rsidRDefault="0086429B">
      <w:pPr>
        <w:ind w:left="120" w:right="83" w:firstLine="299"/>
        <w:jc w:val="both"/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that</w:t>
      </w:r>
      <w:r>
        <w:t xml:space="preserve"> </w:t>
      </w:r>
      <w:r>
        <w:rPr>
          <w:w w:val="99"/>
        </w:rPr>
        <w:t>among</w:t>
      </w:r>
      <w:r>
        <w:t xml:space="preserve"> </w:t>
      </w:r>
      <w:r>
        <w:rPr>
          <w:w w:val="99"/>
        </w:rPr>
        <w:t>those</w:t>
      </w:r>
      <w:r>
        <w:t xml:space="preserve"> </w:t>
      </w:r>
      <w:r>
        <w:rPr>
          <w:w w:val="99"/>
        </w:rPr>
        <w:t>three</w:t>
      </w:r>
      <w:r>
        <w:t xml:space="preserve"> </w:t>
      </w:r>
      <w:r>
        <w:rPr>
          <w:w w:val="99"/>
        </w:rPr>
        <w:t>layer</w:t>
      </w:r>
      <w:r w:rsidR="00E741C8">
        <w:rPr>
          <w:w w:val="99"/>
        </w:rPr>
        <w:t>s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tile</w:t>
      </w:r>
      <w:r>
        <w:t xml:space="preserve"> </w:t>
      </w:r>
      <w:r>
        <w:rPr>
          <w:w w:val="99"/>
        </w:rPr>
        <w:t>layer</w:t>
      </w:r>
      <w:r>
        <w:t xml:space="preserve"> </w:t>
      </w:r>
      <w:r>
        <w:rPr>
          <w:w w:val="99"/>
        </w:rPr>
        <w:t>is</w:t>
      </w:r>
      <w:r>
        <w:t xml:space="preserve"> </w:t>
      </w:r>
      <w:r w:rsidR="00E741C8">
        <w:rPr>
          <w:w w:val="99"/>
        </w:rPr>
        <w:t>static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only</w:t>
      </w:r>
      <w:r>
        <w:t xml:space="preserve"> </w:t>
      </w:r>
      <w:r>
        <w:rPr>
          <w:w w:val="99"/>
        </w:rPr>
        <w:t>needs</w:t>
      </w:r>
      <w:r>
        <w:t xml:space="preserve">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be</w:t>
      </w:r>
      <w:r>
        <w:t xml:space="preserve"> </w:t>
      </w:r>
      <w:r>
        <w:rPr>
          <w:w w:val="99"/>
        </w:rPr>
        <w:t>executed</w:t>
      </w:r>
      <w:r>
        <w:t xml:space="preserve"> </w:t>
      </w:r>
      <w:r>
        <w:rPr>
          <w:w w:val="99"/>
        </w:rPr>
        <w:t>once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w w:val="99"/>
        </w:rPr>
        <w:t xml:space="preserve">the </w:t>
      </w:r>
      <w:r>
        <w:rPr>
          <w:rFonts w:ascii="Courier New" w:eastAsia="Courier New" w:hAnsi="Courier New" w:cs="Courier New"/>
          <w:w w:val="99"/>
        </w:rPr>
        <w:t>script.js</w:t>
      </w:r>
      <w:r>
        <w:rPr>
          <w:w w:val="99"/>
        </w:rPr>
        <w:t>).</w:t>
      </w:r>
      <w:r>
        <w:t xml:space="preserve">  </w:t>
      </w:r>
      <w:r>
        <w:rPr>
          <w:w w:val="99"/>
        </w:rPr>
        <w:t>The</w:t>
      </w:r>
      <w:r>
        <w:t xml:space="preserve">  </w:t>
      </w:r>
      <w:r>
        <w:rPr>
          <w:w w:val="99"/>
        </w:rPr>
        <w:t>svg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canvas</w:t>
      </w:r>
      <w:r>
        <w:t xml:space="preserve">  </w:t>
      </w:r>
      <w:r>
        <w:rPr>
          <w:w w:val="99"/>
        </w:rPr>
        <w:t>layer</w:t>
      </w:r>
      <w:r>
        <w:t xml:space="preserve">  </w:t>
      </w:r>
      <w:r>
        <w:rPr>
          <w:w w:val="99"/>
        </w:rPr>
        <w:t>show</w:t>
      </w:r>
      <w:r>
        <w:t xml:space="preserve">  </w:t>
      </w:r>
      <w:r>
        <w:rPr>
          <w:w w:val="99"/>
        </w:rPr>
        <w:t>the</w:t>
      </w:r>
      <w:r>
        <w:t xml:space="preserve">  </w:t>
      </w:r>
      <w:r w:rsidR="00E741C8">
        <w:rPr>
          <w:w w:val="99"/>
        </w:rPr>
        <w:t>dynamic</w:t>
      </w:r>
      <w:r w:rsidR="00E741C8">
        <w:t xml:space="preserve"> </w:t>
      </w:r>
      <w:r>
        <w:rPr>
          <w:w w:val="99"/>
        </w:rPr>
        <w:t>routes</w:t>
      </w:r>
      <w:r>
        <w:t xml:space="preserve">  </w:t>
      </w:r>
      <w:r>
        <w:rPr>
          <w:w w:val="99"/>
        </w:rPr>
        <w:t>and</w:t>
      </w:r>
      <w:r>
        <w:t xml:space="preserve">  </w:t>
      </w:r>
      <w:r>
        <w:rPr>
          <w:w w:val="99"/>
        </w:rPr>
        <w:t>circles,</w:t>
      </w:r>
      <w:r>
        <w:t xml:space="preserve">  </w:t>
      </w:r>
      <w:r>
        <w:rPr>
          <w:w w:val="99"/>
        </w:rPr>
        <w:t>so</w:t>
      </w:r>
      <w:r>
        <w:t xml:space="preserve">  </w:t>
      </w:r>
      <w:r>
        <w:rPr>
          <w:w w:val="99"/>
        </w:rPr>
        <w:t>they</w:t>
      </w:r>
      <w:r>
        <w:t xml:space="preserve">  </w:t>
      </w:r>
      <w:r>
        <w:rPr>
          <w:w w:val="99"/>
        </w:rPr>
        <w:t>are</w:t>
      </w:r>
      <w:r>
        <w:t xml:space="preserve">  </w:t>
      </w:r>
      <w:r>
        <w:rPr>
          <w:w w:val="99"/>
        </w:rPr>
        <w:t>placed</w:t>
      </w:r>
      <w:r>
        <w:t xml:space="preserve">  </w:t>
      </w:r>
      <w:r>
        <w:rPr>
          <w:w w:val="99"/>
        </w:rPr>
        <w:t>in 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draw()</w:t>
      </w:r>
      <w:r>
        <w:rPr>
          <w:rFonts w:ascii="Courier New" w:eastAsia="Courier New" w:hAnsi="Courier New" w:cs="Courier New"/>
        </w:rPr>
        <w:t xml:space="preserve"> </w:t>
      </w:r>
      <w:r>
        <w:rPr>
          <w:w w:val="99"/>
        </w:rPr>
        <w:t>function</w:t>
      </w:r>
      <w:r>
        <w:t xml:space="preserve"> </w:t>
      </w:r>
      <w:r>
        <w:rPr>
          <w:w w:val="99"/>
        </w:rPr>
        <w:t>(in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rFonts w:ascii="Courier New" w:eastAsia="Courier New" w:hAnsi="Courier New" w:cs="Courier New"/>
          <w:w w:val="99"/>
        </w:rPr>
        <w:t>draw.js</w:t>
      </w:r>
      <w:r>
        <w:rPr>
          <w:w w:val="99"/>
        </w:rPr>
        <w:t>)</w:t>
      </w:r>
      <w:r>
        <w:t xml:space="preserve"> </w:t>
      </w:r>
      <w:r>
        <w:rPr>
          <w:w w:val="99"/>
        </w:rPr>
        <w:t>which</w:t>
      </w:r>
      <w:r>
        <w:t xml:space="preserve"> </w:t>
      </w:r>
      <w:r>
        <w:rPr>
          <w:w w:val="99"/>
        </w:rPr>
        <w:t>is</w:t>
      </w:r>
      <w:r>
        <w:t xml:space="preserve"> </w:t>
      </w:r>
      <w:r>
        <w:rPr>
          <w:w w:val="99"/>
        </w:rPr>
        <w:t>executed</w:t>
      </w:r>
      <w:r>
        <w:t xml:space="preserve"> </w:t>
      </w:r>
      <w:r>
        <w:rPr>
          <w:w w:val="99"/>
        </w:rPr>
        <w:t>10</w:t>
      </w:r>
      <w:r>
        <w:t xml:space="preserve"> </w:t>
      </w:r>
      <w:r>
        <w:rPr>
          <w:w w:val="99"/>
        </w:rPr>
        <w:t>times</w:t>
      </w:r>
      <w:r>
        <w:t xml:space="preserve"> </w:t>
      </w:r>
      <w:r>
        <w:rPr>
          <w:w w:val="99"/>
        </w:rPr>
        <w:t>for</w:t>
      </w:r>
      <w:r>
        <w:t xml:space="preserve"> </w:t>
      </w:r>
      <w:r>
        <w:rPr>
          <w:w w:val="99"/>
        </w:rPr>
        <w:t>every</w:t>
      </w:r>
      <w:r>
        <w:t xml:space="preserve"> </w:t>
      </w:r>
      <w:r>
        <w:rPr>
          <w:w w:val="99"/>
        </w:rPr>
        <w:t>simulated</w:t>
      </w:r>
      <w:r>
        <w:t xml:space="preserve"> </w:t>
      </w:r>
      <w:r>
        <w:rPr>
          <w:w w:val="99"/>
        </w:rPr>
        <w:t>minute.</w:t>
      </w:r>
    </w:p>
    <w:p w:rsidR="00E1474B" w:rsidRDefault="0086429B">
      <w:pPr>
        <w:spacing w:line="220" w:lineRule="exact"/>
        <w:ind w:left="419"/>
      </w:pPr>
      <w:r>
        <w:rPr>
          <w:w w:val="99"/>
        </w:rPr>
        <w:t>In</w:t>
      </w:r>
      <w:r>
        <w:t xml:space="preserve"> </w:t>
      </w:r>
      <w:r>
        <w:rPr>
          <w:w w:val="99"/>
        </w:rPr>
        <w:t>addition,</w:t>
      </w:r>
      <w:r>
        <w:t xml:space="preserve">  </w:t>
      </w:r>
      <w:r>
        <w:rPr>
          <w:w w:val="99"/>
        </w:rPr>
        <w:t>to</w:t>
      </w:r>
      <w:r>
        <w:t xml:space="preserve"> </w:t>
      </w:r>
      <w:r>
        <w:rPr>
          <w:w w:val="99"/>
        </w:rPr>
        <w:t>implement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functionalities,</w:t>
      </w:r>
      <w:r>
        <w:t xml:space="preserve">  </w:t>
      </w:r>
      <w:r>
        <w:rPr>
          <w:w w:val="99"/>
        </w:rPr>
        <w:t>such</w:t>
      </w:r>
      <w:r>
        <w:t xml:space="preserve"> </w:t>
      </w:r>
      <w:r>
        <w:rPr>
          <w:w w:val="99"/>
        </w:rPr>
        <w:t>as</w:t>
      </w:r>
      <w:r>
        <w:t xml:space="preserve"> </w:t>
      </w:r>
      <w:r>
        <w:rPr>
          <w:w w:val="99"/>
        </w:rPr>
        <w:t>vehicle</w:t>
      </w:r>
      <w:r>
        <w:t xml:space="preserve"> </w:t>
      </w:r>
      <w:r>
        <w:rPr>
          <w:w w:val="99"/>
        </w:rPr>
        <w:t>selection,</w:t>
      </w:r>
      <w:r>
        <w:t xml:space="preserve">  </w:t>
      </w:r>
      <w:r>
        <w:rPr>
          <w:w w:val="99"/>
        </w:rPr>
        <w:t>cab</w:t>
      </w:r>
      <w:r>
        <w:t xml:space="preserve"> </w:t>
      </w:r>
      <w:r>
        <w:rPr>
          <w:w w:val="99"/>
        </w:rPr>
        <w:t>click,</w:t>
      </w:r>
      <w:r>
        <w:t xml:space="preserve">  </w:t>
      </w:r>
      <w:r>
        <w:rPr>
          <w:w w:val="99"/>
        </w:rPr>
        <w:t>user</w:t>
      </w:r>
      <w:r>
        <w:t xml:space="preserve"> </w:t>
      </w:r>
      <w:r>
        <w:rPr>
          <w:w w:val="99"/>
        </w:rPr>
        <w:t>dashboard</w:t>
      </w:r>
      <w:r>
        <w:t xml:space="preserve"> </w:t>
      </w:r>
      <w:r>
        <w:rPr>
          <w:w w:val="99"/>
        </w:rPr>
        <w:t>and</w:t>
      </w:r>
    </w:p>
    <w:p w:rsidR="00E1474B" w:rsidRDefault="0086429B">
      <w:pPr>
        <w:spacing w:before="9"/>
        <w:ind w:left="120"/>
      </w:pPr>
      <w:r>
        <w:rPr>
          <w:w w:val="99"/>
        </w:rPr>
        <w:t>etc,</w:t>
      </w:r>
      <w:r>
        <w:t xml:space="preserve"> </w:t>
      </w:r>
      <w:r>
        <w:rPr>
          <w:w w:val="99"/>
        </w:rPr>
        <w:t>we</w:t>
      </w:r>
      <w:r>
        <w:t xml:space="preserve"> </w:t>
      </w:r>
      <w:r>
        <w:rPr>
          <w:w w:val="99"/>
        </w:rPr>
        <w:t>put</w:t>
      </w:r>
      <w:r>
        <w:t xml:space="preserve"> </w:t>
      </w:r>
      <w:r>
        <w:rPr>
          <w:w w:val="99"/>
        </w:rPr>
        <w:t>some</w:t>
      </w:r>
      <w:r>
        <w:t xml:space="preserve"> </w:t>
      </w:r>
      <w:r>
        <w:rPr>
          <w:w w:val="99"/>
        </w:rPr>
        <w:t>UI</w:t>
      </w:r>
      <w:r>
        <w:t xml:space="preserve"> </w:t>
      </w:r>
      <w:r>
        <w:rPr>
          <w:w w:val="99"/>
        </w:rPr>
        <w:t>elements</w:t>
      </w:r>
      <w:r>
        <w:t xml:space="preserve"> </w:t>
      </w:r>
      <w:r>
        <w:rPr>
          <w:w w:val="99"/>
        </w:rPr>
        <w:t>on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website</w:t>
      </w:r>
      <w:r>
        <w:t xml:space="preserve"> </w:t>
      </w:r>
      <w:r>
        <w:rPr>
          <w:w w:val="99"/>
        </w:rPr>
        <w:t>and</w:t>
      </w:r>
      <w:r>
        <w:t xml:space="preserve"> </w:t>
      </w:r>
      <w:r>
        <w:rPr>
          <w:w w:val="99"/>
        </w:rPr>
        <w:t>also</w:t>
      </w:r>
      <w:r>
        <w:t xml:space="preserve"> </w:t>
      </w:r>
      <w:r>
        <w:rPr>
          <w:w w:val="99"/>
        </w:rPr>
        <w:t>add</w:t>
      </w:r>
      <w:r>
        <w:t xml:space="preserve"> </w:t>
      </w:r>
      <w:r>
        <w:rPr>
          <w:w w:val="99"/>
        </w:rPr>
        <w:t>the</w:t>
      </w:r>
      <w:r>
        <w:t xml:space="preserve"> </w:t>
      </w:r>
      <w:r>
        <w:rPr>
          <w:w w:val="99"/>
        </w:rPr>
        <w:t>corresponding</w:t>
      </w:r>
      <w:r>
        <w:t xml:space="preserve"> </w:t>
      </w:r>
      <w:r>
        <w:rPr>
          <w:w w:val="99"/>
        </w:rPr>
        <w:t>events.</w:t>
      </w:r>
    </w:p>
    <w:sectPr w:rsidR="00E1474B">
      <w:pgSz w:w="12240" w:h="15840"/>
      <w:pgMar w:top="740" w:right="1320" w:bottom="280" w:left="1320" w:header="542" w:footer="8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C87" w:rsidRDefault="00077C87">
      <w:r>
        <w:separator/>
      </w:r>
    </w:p>
  </w:endnote>
  <w:endnote w:type="continuationSeparator" w:id="0">
    <w:p w:rsidR="00077C87" w:rsidRDefault="00077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9B" w:rsidRDefault="00077C8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299pt;margin-top:740.95pt;width:13.95pt;height:11.95pt;z-index:-251659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6429B" w:rsidRDefault="0086429B">
                <w:pPr>
                  <w:spacing w:line="220" w:lineRule="exact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C87" w:rsidRDefault="00077C87">
      <w:r>
        <w:separator/>
      </w:r>
    </w:p>
  </w:footnote>
  <w:footnote w:type="continuationSeparator" w:id="0">
    <w:p w:rsidR="00077C87" w:rsidRDefault="00077C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AC5E21856B4CC34FB75478374C7BB4DA"/>
      </w:placeholder>
      <w:temporary/>
      <w:showingPlcHdr/>
      <w15:appearance w15:val="hidden"/>
    </w:sdtPr>
    <w:sdtEndPr/>
    <w:sdtContent>
      <w:p w:rsidR="0086429B" w:rsidRDefault="0086429B">
        <w:pPr>
          <w:pStyle w:val="Header"/>
        </w:pPr>
        <w:r>
          <w:t>[Type here]</w:t>
        </w:r>
      </w:p>
    </w:sdtContent>
  </w:sdt>
  <w:p w:rsidR="0086429B" w:rsidRDefault="008642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29B" w:rsidRDefault="00077C87">
    <w:pPr>
      <w:spacing w:line="200" w:lineRule="exact"/>
    </w:pPr>
    <w:r>
      <w:pict>
        <v:group id="_x0000_s2050" alt="" style="position:absolute;margin-left:1in;margin-top:47.3pt;width:468pt;height:0;z-index:-251658752;mso-position-horizontal-relative:page;mso-position-vertical-relative:page" coordorigin="1440,946" coordsize="9360,0">
          <v:shape id="_x0000_s2051" alt="" style="position:absolute;left:1440;top:946;width:9360;height:0" coordorigin="1440,946" coordsize="9360,0" path="m1440,946r9360,e" filled="f" strokeweight=".1405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pt;margin-top:34.6pt;width:144.05pt;height:11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86429B" w:rsidRDefault="0086429B" w:rsidP="0086429B">
                <w:pPr>
                  <w:spacing w:line="220" w:lineRule="exact"/>
                  <w:ind w:right="-30"/>
                </w:pPr>
                <w:r>
                  <w:rPr>
                    <w:b/>
                    <w:w w:val="99"/>
                  </w:rPr>
                  <w:t>Visualizer Instructions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74C4F"/>
    <w:multiLevelType w:val="multilevel"/>
    <w:tmpl w:val="95AEC0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74B"/>
    <w:rsid w:val="00077C87"/>
    <w:rsid w:val="00260E4E"/>
    <w:rsid w:val="0086429B"/>
    <w:rsid w:val="00E1474B"/>
    <w:rsid w:val="00E741C8"/>
    <w:rsid w:val="00F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8DB0728"/>
  <w15:docId w15:val="{0E97B44E-CFFB-3B4F-89AE-4C760456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4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9B"/>
  </w:style>
  <w:style w:type="paragraph" w:styleId="Footer">
    <w:name w:val="footer"/>
    <w:basedOn w:val="Normal"/>
    <w:link w:val="FooterChar"/>
    <w:uiPriority w:val="99"/>
    <w:unhideWhenUsed/>
    <w:rsid w:val="00864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5E21856B4CC34FB75478374C7BB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3A727-9445-9A40-8D47-6EB25CB68CA7}"/>
      </w:docPartPr>
      <w:docPartBody>
        <w:p w:rsidR="000F54A0" w:rsidRDefault="000F54A0" w:rsidP="000F54A0">
          <w:pPr>
            <w:pStyle w:val="AC5E21856B4CC34FB75478374C7BB4D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A0"/>
    <w:rsid w:val="000F54A0"/>
    <w:rsid w:val="003B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E21856B4CC34FB75478374C7BB4DA">
    <w:name w:val="AC5E21856B4CC34FB75478374C7BB4DA"/>
    <w:rsid w:val="000F54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3967</Words>
  <Characters>22616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Jocelyn Sun</cp:lastModifiedBy>
  <cp:revision>3</cp:revision>
  <dcterms:created xsi:type="dcterms:W3CDTF">2018-08-12T01:41:00Z</dcterms:created>
  <dcterms:modified xsi:type="dcterms:W3CDTF">2018-08-12T03:09:00Z</dcterms:modified>
</cp:coreProperties>
</file>